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A8F17" w14:textId="77777777" w:rsidR="00923208" w:rsidRDefault="00923208">
      <w:pPr>
        <w:pStyle w:val="Heading12"/>
        <w:jc w:val="center"/>
      </w:pPr>
    </w:p>
    <w:p w14:paraId="11802319" w14:textId="77777777" w:rsidR="00923208" w:rsidRDefault="00923208">
      <w:pPr>
        <w:pStyle w:val="Heading12"/>
        <w:jc w:val="center"/>
      </w:pPr>
    </w:p>
    <w:p w14:paraId="7BCF4354" w14:textId="77777777" w:rsidR="00923208" w:rsidRDefault="00923208">
      <w:pPr>
        <w:pStyle w:val="Heading12"/>
        <w:jc w:val="center"/>
      </w:pPr>
    </w:p>
    <w:p w14:paraId="5956F822" w14:textId="77777777" w:rsidR="00923208" w:rsidRDefault="00923208">
      <w:pPr>
        <w:pStyle w:val="Heading12"/>
        <w:jc w:val="center"/>
      </w:pPr>
    </w:p>
    <w:p w14:paraId="787A0BB0" w14:textId="77777777" w:rsidR="00923208" w:rsidRDefault="00923208">
      <w:pPr>
        <w:pStyle w:val="Heading12"/>
        <w:jc w:val="center"/>
      </w:pPr>
    </w:p>
    <w:p w14:paraId="7D1F48E2" w14:textId="77777777" w:rsidR="00923208" w:rsidRDefault="00923208">
      <w:pPr>
        <w:pStyle w:val="Heading12"/>
        <w:jc w:val="center"/>
      </w:pPr>
      <w:bookmarkStart w:id="0" w:name="_Toc157844281"/>
      <w:bookmarkStart w:id="1" w:name="_Toc158179452"/>
      <w:r>
        <w:t>Player Avenue, Inc.</w:t>
      </w:r>
      <w:bookmarkEnd w:id="0"/>
      <w:bookmarkEnd w:id="1"/>
    </w:p>
    <w:p w14:paraId="343C0050" w14:textId="77777777" w:rsidR="00923208" w:rsidRDefault="00923208">
      <w:pPr>
        <w:pStyle w:val="Heading12"/>
        <w:jc w:val="center"/>
      </w:pPr>
      <w:bookmarkStart w:id="2" w:name="_Toc157844282"/>
      <w:bookmarkStart w:id="3" w:name="_Toc158179453"/>
      <w:r>
        <w:t xml:space="preserve">Real-time </w:t>
      </w:r>
      <w:proofErr w:type="spellStart"/>
      <w:r>
        <w:t>C</w:t>
      </w:r>
      <w:bookmarkStart w:id="4" w:name="GoBack"/>
      <w:bookmarkEnd w:id="4"/>
      <w:r>
        <w:t>ometD</w:t>
      </w:r>
      <w:proofErr w:type="spellEnd"/>
      <w:r>
        <w:t xml:space="preserve"> API</w:t>
      </w:r>
      <w:bookmarkEnd w:id="2"/>
      <w:bookmarkEnd w:id="3"/>
    </w:p>
    <w:p w14:paraId="10E634AD" w14:textId="77777777" w:rsidR="004B1A5F" w:rsidRDefault="00923208">
      <w:pPr>
        <w:pStyle w:val="FreeForm"/>
        <w:rPr>
          <w:noProof/>
        </w:rPr>
      </w:pPr>
      <w:r>
        <w:br w:type="page"/>
      </w:r>
      <w:r>
        <w:fldChar w:fldCharType="begin"/>
      </w:r>
      <w:r>
        <w:instrText xml:space="preserve"> TOC \o "1-2" </w:instrText>
      </w:r>
      <w:r>
        <w:fldChar w:fldCharType="separate"/>
      </w:r>
    </w:p>
    <w:p w14:paraId="6A7F806D" w14:textId="77777777" w:rsidR="004B1A5F" w:rsidRDefault="004B1A5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lastRenderedPageBreak/>
        <w:t>Player Avenue, Inc.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86EBC8D" w14:textId="77777777" w:rsidR="004B1A5F" w:rsidRDefault="004B1A5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Real-time CometD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B4436BB" w14:textId="77777777" w:rsidR="004B1A5F" w:rsidRDefault="004B1A5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F45EAD" w14:textId="77777777" w:rsidR="004B1A5F" w:rsidRDefault="004B1A5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Player subscribes to game feed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E0FC47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Event: Player subscribes to game status channel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3AD2B5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Event: Dealing new hand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B25C53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Event: Waiting for small blind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8C8537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Event: Small blind posted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DF5724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Event: Small blind did not 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1EB07C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Event: Waiting for big blind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654590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Event: Big blind posted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2A67DA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Event: Big blind did not 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ADED510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Event: Dealing pocket cards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A08980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Event: Dealing flop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C7C04E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Event: Dealing turn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292AC7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Event: Dealing river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5B0835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Event: Showdown (normal)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56B305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Event: End game (last man standing)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A1E9186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Event: Waiting for current player to make a move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C178D3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Event: Player called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6452ADE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Event: Player checked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68A55FF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Event: Player raised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11FF30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Event: Player folded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177AF54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Event: Player left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8DE9A7" w14:textId="77777777" w:rsidR="004B1A5F" w:rsidRDefault="004B1A5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Player joins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A499817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45C894B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Action: Player queues up for the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D0BBB0A" w14:textId="77777777" w:rsidR="004B1A5F" w:rsidRDefault="004B1A5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New hand is dealt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61362B2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Event: New hand is dealt but player didn’t make it to the hand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0BE2E70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Event: New hand is dealt and player made it to the hand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B086E8D" w14:textId="77777777" w:rsidR="004B1A5F" w:rsidRDefault="004B1A5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Small blind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D861EB2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Event: Player needs to post small blind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D5455B9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Action: Player posts small blind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76989D9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Action: Player does not post small blind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6DA3C8D" w14:textId="77777777" w:rsidR="004B1A5F" w:rsidRDefault="004B1A5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Big blind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D51A437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Event: Player needs to post big blind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015DE9F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Action: Player posts big blind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20A515B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Action: Player does not post big blind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0DFD080" w14:textId="77777777" w:rsidR="004B1A5F" w:rsidRDefault="004B1A5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Pocket cards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54E7A12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Event: Players are dealt pocket cards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EADC787" w14:textId="77777777" w:rsidR="004B1A5F" w:rsidRDefault="004B1A5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Bet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BCC53DA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Event: Player needs to bet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8B9D791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Action: Player calls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C8FBBCE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Action: Player checks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124976A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Action: Player raises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3D1A596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Action: Player folds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CCA2A82" w14:textId="77777777" w:rsidR="004B1A5F" w:rsidRDefault="004B1A5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lastRenderedPageBreak/>
        <w:t>Leave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2CD8DDA" w14:textId="77777777" w:rsidR="004B1A5F" w:rsidRDefault="004B1A5F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lang w:eastAsia="ja-JP"/>
        </w:rPr>
      </w:pPr>
      <w:r>
        <w:rPr>
          <w:noProof/>
        </w:rPr>
        <w:t>Action: Player leaves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_Toc158179499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597953B" w14:textId="77777777" w:rsidR="00923208" w:rsidRDefault="00923208">
      <w:r>
        <w:fldChar w:fldCharType="end"/>
      </w:r>
    </w:p>
    <w:p w14:paraId="7344BC04" w14:textId="77777777" w:rsidR="00923208" w:rsidRDefault="00923208">
      <w:r>
        <w:br w:type="page"/>
      </w:r>
    </w:p>
    <w:p w14:paraId="76A47A61" w14:textId="77777777" w:rsidR="00923208" w:rsidRDefault="00923208">
      <w:pPr>
        <w:pStyle w:val="Heading12"/>
      </w:pPr>
      <w:bookmarkStart w:id="5" w:name="_TOC211"/>
      <w:bookmarkStart w:id="6" w:name="_Toc157844283"/>
      <w:bookmarkStart w:id="7" w:name="_Toc158179454"/>
      <w:bookmarkEnd w:id="5"/>
      <w:r>
        <w:lastRenderedPageBreak/>
        <w:t>Considerations</w:t>
      </w:r>
      <w:bookmarkEnd w:id="6"/>
      <w:bookmarkEnd w:id="7"/>
    </w:p>
    <w:p w14:paraId="1EF7DA9E" w14:textId="77777777" w:rsidR="00923208" w:rsidRDefault="00923208">
      <w:r>
        <w:t xml:space="preserve">All values need to be passed over </w:t>
      </w:r>
      <w:proofErr w:type="spellStart"/>
      <w:r>
        <w:t>cometd</w:t>
      </w:r>
      <w:proofErr w:type="spellEnd"/>
      <w:r>
        <w:t xml:space="preserve"> using Strings. However, when the fields are defined under Values, they are defined as the primitive it exists as in the DB and what it can be converted to in </w:t>
      </w:r>
      <w:proofErr w:type="spellStart"/>
      <w:r>
        <w:t>Javascript</w:t>
      </w:r>
      <w:proofErr w:type="spellEnd"/>
      <w:r>
        <w:t xml:space="preserve"> if it makes sense.</w:t>
      </w:r>
    </w:p>
    <w:p w14:paraId="258AB126" w14:textId="77777777" w:rsidR="00923208" w:rsidRDefault="00923208">
      <w:pPr>
        <w:pStyle w:val="Heading12"/>
        <w:ind w:left="360"/>
      </w:pPr>
      <w:bookmarkStart w:id="8" w:name="_TOC455"/>
      <w:bookmarkStart w:id="9" w:name="_Toc157844284"/>
      <w:bookmarkStart w:id="10" w:name="_Toc158179455"/>
      <w:bookmarkEnd w:id="8"/>
      <w:r>
        <w:t>Player subscribes to game feed</w:t>
      </w:r>
      <w:bookmarkEnd w:id="9"/>
      <w:bookmarkEnd w:id="10"/>
    </w:p>
    <w:p w14:paraId="54BAB8CC" w14:textId="77777777" w:rsidR="00923208" w:rsidRDefault="00923208">
      <w:pPr>
        <w:pStyle w:val="Heading22"/>
      </w:pPr>
      <w:bookmarkStart w:id="11" w:name="_Toc158179456"/>
      <w:r>
        <w:t>Event: Player subscribes to game status channel</w:t>
      </w:r>
      <w:bookmarkEnd w:id="11"/>
    </w:p>
    <w:p w14:paraId="1A505A94" w14:textId="77777777" w:rsidR="00923208" w:rsidRDefault="00923208">
      <w:pPr>
        <w:pStyle w:val="Heading32"/>
      </w:pPr>
      <w:r>
        <w:t>Channel</w:t>
      </w:r>
    </w:p>
    <w:p w14:paraId="17AFABE5" w14:textId="77777777" w:rsidR="00923208" w:rsidRDefault="00923208">
      <w:pPr>
        <w:pStyle w:val="ListParagraph"/>
        <w:numPr>
          <w:ilvl w:val="0"/>
          <w:numId w:val="2"/>
        </w:numPr>
        <w:tabs>
          <w:tab w:val="num" w:pos="720"/>
        </w:tabs>
        <w:ind w:hanging="360"/>
        <w:rPr>
          <w:rFonts w:ascii="Lucida Grande" w:hAnsi="Symbol" w:hint="eastAsia"/>
        </w:rPr>
      </w:pPr>
      <w:r>
        <w:t>/service/subscribe/game</w:t>
      </w:r>
    </w:p>
    <w:p w14:paraId="496238A6" w14:textId="77777777" w:rsidR="00923208" w:rsidRDefault="00923208">
      <w:pPr>
        <w:pStyle w:val="Heading32"/>
      </w:pPr>
      <w:r>
        <w:t>Values</w:t>
      </w:r>
    </w:p>
    <w:p w14:paraId="58240495" w14:textId="77777777" w:rsidR="00923208" w:rsidRDefault="00923208">
      <w:pPr>
        <w:pStyle w:val="ListParagraph"/>
        <w:numPr>
          <w:ilvl w:val="0"/>
          <w:numId w:val="2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pokergameId:String</w:t>
      </w:r>
      <w:proofErr w:type="spellEnd"/>
      <w:proofErr w:type="gramEnd"/>
      <w:r>
        <w:t xml:space="preserve"> – Poker game natural key</w:t>
      </w:r>
    </w:p>
    <w:p w14:paraId="78D09E85" w14:textId="77777777" w:rsidR="00923208" w:rsidRDefault="00923208">
      <w:pPr>
        <w:pStyle w:val="ListParagraph"/>
        <w:numPr>
          <w:ilvl w:val="0"/>
          <w:numId w:val="2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playerId:String</w:t>
      </w:r>
      <w:proofErr w:type="spellEnd"/>
      <w:proofErr w:type="gramEnd"/>
      <w:r>
        <w:t xml:space="preserve"> - Player natural key</w:t>
      </w:r>
    </w:p>
    <w:p w14:paraId="765E3EB6" w14:textId="77777777" w:rsidR="00923208" w:rsidRDefault="00923208">
      <w:pPr>
        <w:pStyle w:val="Heading32"/>
      </w:pPr>
      <w:r>
        <w:t>Example</w:t>
      </w:r>
    </w:p>
    <w:p w14:paraId="1898C9A0" w14:textId="77777777" w:rsidR="00923208" w:rsidRDefault="00923208">
      <w:r>
        <w:t>{</w:t>
      </w:r>
    </w:p>
    <w:p w14:paraId="387BBC31" w14:textId="77777777" w:rsidR="00923208" w:rsidRDefault="00923208">
      <w:r>
        <w:t xml:space="preserve">    </w:t>
      </w:r>
      <w:proofErr w:type="spellStart"/>
      <w:proofErr w:type="gramStart"/>
      <w:r>
        <w:t>pokergameId</w:t>
      </w:r>
      <w:proofErr w:type="spellEnd"/>
      <w:proofErr w:type="gramEnd"/>
      <w:r>
        <w:t>: “1”,</w:t>
      </w:r>
    </w:p>
    <w:p w14:paraId="7DEF7F0F" w14:textId="77777777" w:rsidR="00923208" w:rsidRDefault="00923208">
      <w:r>
        <w:t xml:space="preserve">    </w:t>
      </w:r>
      <w:proofErr w:type="spellStart"/>
      <w:proofErr w:type="gramStart"/>
      <w:r>
        <w:t>playerId</w:t>
      </w:r>
      <w:proofErr w:type="spellEnd"/>
      <w:proofErr w:type="gramEnd"/>
      <w:r>
        <w:t>: “1”</w:t>
      </w:r>
    </w:p>
    <w:p w14:paraId="67EA6BCA" w14:textId="77777777" w:rsidR="00923208" w:rsidRDefault="00923208">
      <w:r>
        <w:t>}</w:t>
      </w:r>
    </w:p>
    <w:p w14:paraId="273622A4" w14:textId="77777777" w:rsidR="00923208" w:rsidRDefault="00923208">
      <w:pPr>
        <w:pStyle w:val="Heading22"/>
      </w:pPr>
      <w:bookmarkStart w:id="12" w:name="_Toc158179457"/>
      <w:r>
        <w:t>Event: Dealing new hand</w:t>
      </w:r>
      <w:bookmarkEnd w:id="12"/>
    </w:p>
    <w:p w14:paraId="62DBA386" w14:textId="77777777" w:rsidR="00923208" w:rsidRDefault="00923208">
      <w:pPr>
        <w:pStyle w:val="Heading32"/>
      </w:pPr>
      <w:r>
        <w:t>Channel</w:t>
      </w:r>
    </w:p>
    <w:p w14:paraId="1F1D437E" w14:textId="77777777" w:rsidR="00923208" w:rsidRDefault="00923208">
      <w:pPr>
        <w:pStyle w:val="ListParagraph"/>
        <w:numPr>
          <w:ilvl w:val="0"/>
          <w:numId w:val="4"/>
        </w:numPr>
        <w:tabs>
          <w:tab w:val="num" w:pos="720"/>
        </w:tabs>
        <w:ind w:hanging="360"/>
        <w:rPr>
          <w:rFonts w:ascii="Lucida Grande" w:hAnsi="Symbol" w:hint="eastAsia"/>
        </w:rPr>
      </w:pPr>
      <w:r>
        <w:t>/service/game/1</w:t>
      </w:r>
    </w:p>
    <w:p w14:paraId="40B2FD42" w14:textId="77777777" w:rsidR="00923208" w:rsidRDefault="00923208">
      <w:pPr>
        <w:pStyle w:val="Heading32"/>
      </w:pPr>
      <w:r>
        <w:t>Values</w:t>
      </w:r>
    </w:p>
    <w:p w14:paraId="2DAAA791" w14:textId="77777777" w:rsidR="00923208" w:rsidRDefault="00923208">
      <w:pPr>
        <w:pStyle w:val="ListParagraph"/>
        <w:numPr>
          <w:ilvl w:val="0"/>
          <w:numId w:val="4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06EB304F" w14:textId="77777777" w:rsidR="00923208" w:rsidRDefault="00923208">
      <w:pPr>
        <w:pStyle w:val="ListParagraph"/>
        <w:numPr>
          <w:ilvl w:val="0"/>
          <w:numId w:val="4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handId:Long</w:t>
      </w:r>
      <w:proofErr w:type="spellEnd"/>
      <w:proofErr w:type="gramEnd"/>
      <w:r>
        <w:t xml:space="preserve"> – Hand identifier</w:t>
      </w:r>
    </w:p>
    <w:p w14:paraId="07A8F6E2" w14:textId="77777777" w:rsidR="00923208" w:rsidRDefault="00923208">
      <w:pPr>
        <w:pStyle w:val="ListParagraph"/>
        <w:numPr>
          <w:ilvl w:val="0"/>
          <w:numId w:val="4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players:Object</w:t>
      </w:r>
      <w:proofErr w:type="spellEnd"/>
      <w:proofErr w:type="gramEnd"/>
      <w:r>
        <w:t xml:space="preserve"> – Player list</w:t>
      </w:r>
    </w:p>
    <w:p w14:paraId="7813E7B5" w14:textId="77777777" w:rsidR="00923208" w:rsidRDefault="00923208">
      <w:pPr>
        <w:pStyle w:val="ListParagraph"/>
        <w:numPr>
          <w:ilvl w:val="0"/>
          <w:numId w:val="4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player:Object</w:t>
      </w:r>
      <w:proofErr w:type="spellEnd"/>
      <w:proofErr w:type="gramEnd"/>
      <w:r>
        <w:t xml:space="preserve"> – Player information</w:t>
      </w:r>
    </w:p>
    <w:p w14:paraId="2EAD0005" w14:textId="77777777" w:rsidR="00923208" w:rsidRDefault="00923208">
      <w:pPr>
        <w:pStyle w:val="ListParagraph"/>
        <w:numPr>
          <w:ilvl w:val="0"/>
          <w:numId w:val="4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nickname:String</w:t>
      </w:r>
      <w:proofErr w:type="spellEnd"/>
      <w:proofErr w:type="gramEnd"/>
      <w:r>
        <w:t xml:space="preserve"> – Player nickname</w:t>
      </w:r>
    </w:p>
    <w:p w14:paraId="3DE67DA2" w14:textId="77777777" w:rsidR="00923208" w:rsidRDefault="00923208">
      <w:pPr>
        <w:pStyle w:val="ListParagraph"/>
        <w:numPr>
          <w:ilvl w:val="0"/>
          <w:numId w:val="4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seatNumber:Integer</w:t>
      </w:r>
      <w:proofErr w:type="spellEnd"/>
      <w:proofErr w:type="gramEnd"/>
      <w:r>
        <w:t xml:space="preserve"> – Player seat number</w:t>
      </w:r>
    </w:p>
    <w:p w14:paraId="4E6E8412" w14:textId="77777777" w:rsidR="00923208" w:rsidRDefault="00923208">
      <w:pPr>
        <w:pStyle w:val="ListParagraph"/>
        <w:numPr>
          <w:ilvl w:val="0"/>
          <w:numId w:val="4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amount:BigDecimal</w:t>
      </w:r>
      <w:proofErr w:type="spellEnd"/>
      <w:proofErr w:type="gramEnd"/>
      <w:r>
        <w:t xml:space="preserve"> – Player amount on table</w:t>
      </w:r>
    </w:p>
    <w:p w14:paraId="00CD86AD" w14:textId="77777777" w:rsidR="00923208" w:rsidRDefault="00923208">
      <w:pPr>
        <w:pStyle w:val="ListParagraph"/>
        <w:numPr>
          <w:ilvl w:val="0"/>
          <w:numId w:val="4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avatar:String</w:t>
      </w:r>
      <w:proofErr w:type="spellEnd"/>
      <w:proofErr w:type="gramEnd"/>
      <w:r>
        <w:t xml:space="preserve"> – Player avatar image</w:t>
      </w:r>
    </w:p>
    <w:p w14:paraId="67B4500B" w14:textId="77777777" w:rsidR="00923208" w:rsidRDefault="00923208">
      <w:pPr>
        <w:pStyle w:val="Heading32"/>
      </w:pPr>
      <w:r>
        <w:t>Example</w:t>
      </w:r>
    </w:p>
    <w:p w14:paraId="0B6FB4DB" w14:textId="77777777" w:rsidR="00923208" w:rsidRDefault="00923208">
      <w:r>
        <w:t>{</w:t>
      </w:r>
    </w:p>
    <w:p w14:paraId="5779E1FD" w14:textId="77777777" w:rsidR="00923208" w:rsidRDefault="00923208">
      <w:r>
        <w:t xml:space="preserve">    </w:t>
      </w:r>
      <w:proofErr w:type="gramStart"/>
      <w:r>
        <w:t>event</w:t>
      </w:r>
      <w:proofErr w:type="gramEnd"/>
      <w:r>
        <w:t>: “DEALING_HAND_EVENT”,</w:t>
      </w:r>
    </w:p>
    <w:p w14:paraId="79DF9C18" w14:textId="77777777" w:rsidR="00923208" w:rsidRDefault="00923208">
      <w:r>
        <w:t xml:space="preserve">    </w:t>
      </w:r>
      <w:proofErr w:type="spellStart"/>
      <w:proofErr w:type="gramStart"/>
      <w:r>
        <w:t>handId</w:t>
      </w:r>
      <w:proofErr w:type="spellEnd"/>
      <w:proofErr w:type="gramEnd"/>
      <w:r>
        <w:t>: “1”,</w:t>
      </w:r>
    </w:p>
    <w:p w14:paraId="12744839" w14:textId="77777777" w:rsidR="00923208" w:rsidRDefault="00923208">
      <w:r>
        <w:t xml:space="preserve">    </w:t>
      </w:r>
      <w:proofErr w:type="gramStart"/>
      <w:r>
        <w:t>players</w:t>
      </w:r>
      <w:proofErr w:type="gramEnd"/>
      <w:r>
        <w:t xml:space="preserve">: </w:t>
      </w:r>
    </w:p>
    <w:p w14:paraId="12035DCB" w14:textId="77777777" w:rsidR="00923208" w:rsidRDefault="00923208">
      <w:r>
        <w:t xml:space="preserve">    {</w:t>
      </w:r>
    </w:p>
    <w:p w14:paraId="2631F93C" w14:textId="77777777" w:rsidR="00923208" w:rsidRDefault="00923208">
      <w:r>
        <w:t xml:space="preserve">        </w:t>
      </w:r>
      <w:proofErr w:type="gramStart"/>
      <w:r>
        <w:t>player</w:t>
      </w:r>
      <w:proofErr w:type="gramEnd"/>
      <w:r>
        <w:t>:</w:t>
      </w:r>
    </w:p>
    <w:p w14:paraId="66332705" w14:textId="77777777" w:rsidR="00923208" w:rsidRDefault="00923208">
      <w:r>
        <w:t xml:space="preserve">        {</w:t>
      </w:r>
    </w:p>
    <w:p w14:paraId="536CDBCF" w14:textId="77777777" w:rsidR="00923208" w:rsidRDefault="00923208">
      <w:r>
        <w:t xml:space="preserve">            </w:t>
      </w:r>
      <w:proofErr w:type="gramStart"/>
      <w:r>
        <w:t>nickname</w:t>
      </w:r>
      <w:proofErr w:type="gramEnd"/>
      <w:r>
        <w:t>: “</w:t>
      </w:r>
      <w:proofErr w:type="spellStart"/>
      <w:r>
        <w:t>DeathFromAbove</w:t>
      </w:r>
      <w:proofErr w:type="spellEnd"/>
      <w:r>
        <w:t>”,</w:t>
      </w:r>
    </w:p>
    <w:p w14:paraId="12396ABF" w14:textId="77777777" w:rsidR="00923208" w:rsidRDefault="00923208">
      <w:r>
        <w:lastRenderedPageBreak/>
        <w:t xml:space="preserve">            </w:t>
      </w:r>
      <w:proofErr w:type="spellStart"/>
      <w:proofErr w:type="gramStart"/>
      <w:r>
        <w:t>seatNumber</w:t>
      </w:r>
      <w:proofErr w:type="spellEnd"/>
      <w:proofErr w:type="gramEnd"/>
      <w:r>
        <w:t>: “1”,</w:t>
      </w:r>
    </w:p>
    <w:p w14:paraId="3FC0CCFF" w14:textId="77777777" w:rsidR="00923208" w:rsidRDefault="00923208">
      <w:r>
        <w:t xml:space="preserve">            </w:t>
      </w:r>
      <w:proofErr w:type="gramStart"/>
      <w:r>
        <w:t>amount</w:t>
      </w:r>
      <w:proofErr w:type="gramEnd"/>
      <w:r>
        <w:t>: “100.00”,</w:t>
      </w:r>
    </w:p>
    <w:p w14:paraId="62852189" w14:textId="77777777" w:rsidR="00923208" w:rsidRDefault="00923208">
      <w:r>
        <w:t xml:space="preserve">            </w:t>
      </w:r>
      <w:proofErr w:type="gramStart"/>
      <w:r>
        <w:t>avatar</w:t>
      </w:r>
      <w:proofErr w:type="gramEnd"/>
      <w:r>
        <w:t>: “images/avatar/deathfromabove.jpg”,</w:t>
      </w:r>
    </w:p>
    <w:p w14:paraId="286468E0" w14:textId="77777777" w:rsidR="00923208" w:rsidRDefault="00923208">
      <w:r>
        <w:t xml:space="preserve">        }</w:t>
      </w:r>
    </w:p>
    <w:p w14:paraId="2F1826A1" w14:textId="77777777" w:rsidR="00923208" w:rsidRDefault="00923208">
      <w:r>
        <w:t xml:space="preserve">        </w:t>
      </w:r>
      <w:proofErr w:type="gramStart"/>
      <w:r>
        <w:t>player</w:t>
      </w:r>
      <w:proofErr w:type="gramEnd"/>
      <w:r>
        <w:t>:</w:t>
      </w:r>
    </w:p>
    <w:p w14:paraId="4C8EAC61" w14:textId="77777777" w:rsidR="00923208" w:rsidRDefault="00923208">
      <w:r>
        <w:t xml:space="preserve">        {</w:t>
      </w:r>
    </w:p>
    <w:p w14:paraId="1877E06E" w14:textId="77777777" w:rsidR="00923208" w:rsidRDefault="00923208">
      <w:r>
        <w:t xml:space="preserve">            </w:t>
      </w:r>
      <w:proofErr w:type="gramStart"/>
      <w:r>
        <w:t>nickname</w:t>
      </w:r>
      <w:proofErr w:type="gramEnd"/>
      <w:r>
        <w:t>: “Undertaker”,</w:t>
      </w:r>
    </w:p>
    <w:p w14:paraId="49E9919C" w14:textId="77777777" w:rsidR="00923208" w:rsidRDefault="00923208">
      <w:r>
        <w:t xml:space="preserve">            </w:t>
      </w:r>
      <w:proofErr w:type="spellStart"/>
      <w:proofErr w:type="gramStart"/>
      <w:r>
        <w:t>seatNumber</w:t>
      </w:r>
      <w:proofErr w:type="spellEnd"/>
      <w:proofErr w:type="gramEnd"/>
      <w:r>
        <w:t>: “2”,</w:t>
      </w:r>
    </w:p>
    <w:p w14:paraId="2083E99C" w14:textId="77777777" w:rsidR="00923208" w:rsidRDefault="00923208">
      <w:r>
        <w:t xml:space="preserve">            </w:t>
      </w:r>
      <w:proofErr w:type="gramStart"/>
      <w:r>
        <w:t>amount</w:t>
      </w:r>
      <w:proofErr w:type="gramEnd"/>
      <w:r>
        <w:t>: “100.00”,</w:t>
      </w:r>
    </w:p>
    <w:p w14:paraId="7FA5DAA3" w14:textId="77777777" w:rsidR="00923208" w:rsidRDefault="00923208">
      <w:r>
        <w:t xml:space="preserve">            </w:t>
      </w:r>
      <w:proofErr w:type="gramStart"/>
      <w:r>
        <w:t>avatar</w:t>
      </w:r>
      <w:proofErr w:type="gramEnd"/>
      <w:r>
        <w:t>: “images/avatar/undertaker.jpg”,</w:t>
      </w:r>
    </w:p>
    <w:p w14:paraId="18C19EAC" w14:textId="77777777" w:rsidR="00923208" w:rsidRDefault="00923208">
      <w:r>
        <w:t xml:space="preserve">        }</w:t>
      </w:r>
    </w:p>
    <w:p w14:paraId="56F0DEE9" w14:textId="77777777" w:rsidR="00923208" w:rsidRDefault="00923208">
      <w:r>
        <w:t xml:space="preserve">    }</w:t>
      </w:r>
    </w:p>
    <w:p w14:paraId="71A473D9" w14:textId="77777777" w:rsidR="00923208" w:rsidRDefault="00923208">
      <w:r>
        <w:t>}</w:t>
      </w:r>
    </w:p>
    <w:p w14:paraId="4CFD388D" w14:textId="77777777" w:rsidR="00923208" w:rsidRDefault="00923208">
      <w:pPr>
        <w:pStyle w:val="Heading22"/>
      </w:pPr>
      <w:bookmarkStart w:id="13" w:name="_Toc158179458"/>
      <w:r>
        <w:t>Event: Waiting for small blind</w:t>
      </w:r>
      <w:bookmarkEnd w:id="13"/>
    </w:p>
    <w:p w14:paraId="296F68A5" w14:textId="77777777" w:rsidR="00923208" w:rsidRDefault="00923208">
      <w:pPr>
        <w:pStyle w:val="Heading32"/>
      </w:pPr>
      <w:r>
        <w:t>Channel</w:t>
      </w:r>
    </w:p>
    <w:p w14:paraId="320E393D" w14:textId="77777777" w:rsidR="00923208" w:rsidRDefault="00923208">
      <w:pPr>
        <w:pStyle w:val="ListParagraph"/>
        <w:numPr>
          <w:ilvl w:val="0"/>
          <w:numId w:val="4"/>
        </w:numPr>
        <w:tabs>
          <w:tab w:val="num" w:pos="720"/>
        </w:tabs>
        <w:ind w:hanging="360"/>
        <w:rPr>
          <w:rFonts w:ascii="Lucida Grande" w:hAnsi="Symbol" w:hint="eastAsia"/>
        </w:rPr>
      </w:pPr>
      <w:r>
        <w:t>/service/game/1</w:t>
      </w:r>
    </w:p>
    <w:p w14:paraId="66B6B4F2" w14:textId="77777777" w:rsidR="00923208" w:rsidRDefault="00923208">
      <w:pPr>
        <w:pStyle w:val="Heading32"/>
      </w:pPr>
      <w:r>
        <w:t>Values</w:t>
      </w:r>
    </w:p>
    <w:p w14:paraId="0A489550" w14:textId="77777777" w:rsidR="00923208" w:rsidRDefault="00923208">
      <w:pPr>
        <w:pStyle w:val="ListParagraph"/>
        <w:numPr>
          <w:ilvl w:val="0"/>
          <w:numId w:val="4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1D94D909" w14:textId="77777777" w:rsidR="00923208" w:rsidRDefault="00923208">
      <w:pPr>
        <w:pStyle w:val="ListParagraph"/>
        <w:numPr>
          <w:ilvl w:val="0"/>
          <w:numId w:val="4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handId:Long</w:t>
      </w:r>
      <w:proofErr w:type="spellEnd"/>
      <w:proofErr w:type="gramEnd"/>
      <w:r>
        <w:t xml:space="preserve"> – Hand identifier</w:t>
      </w:r>
    </w:p>
    <w:p w14:paraId="7256DFDF" w14:textId="77777777" w:rsidR="00923208" w:rsidRDefault="00923208">
      <w:pPr>
        <w:pStyle w:val="ListParagraph"/>
        <w:numPr>
          <w:ilvl w:val="0"/>
          <w:numId w:val="4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nickname:String</w:t>
      </w:r>
      <w:proofErr w:type="spellEnd"/>
      <w:proofErr w:type="gramEnd"/>
      <w:r>
        <w:t xml:space="preserve"> – Player nickname</w:t>
      </w:r>
    </w:p>
    <w:p w14:paraId="09D7514C" w14:textId="77777777" w:rsidR="00923208" w:rsidRDefault="00923208">
      <w:pPr>
        <w:pStyle w:val="Heading32"/>
      </w:pPr>
      <w:r>
        <w:t>Example</w:t>
      </w:r>
    </w:p>
    <w:p w14:paraId="245677A6" w14:textId="77777777" w:rsidR="00923208" w:rsidRDefault="00923208">
      <w:r>
        <w:t>{</w:t>
      </w:r>
    </w:p>
    <w:p w14:paraId="2438E722" w14:textId="77777777" w:rsidR="00923208" w:rsidRDefault="00923208">
      <w:r>
        <w:t xml:space="preserve">    </w:t>
      </w:r>
      <w:proofErr w:type="gramStart"/>
      <w:r>
        <w:t>event</w:t>
      </w:r>
      <w:proofErr w:type="gramEnd"/>
      <w:r>
        <w:t>: “WAITING_FOR_SMALL_BLIND_EVENT”,</w:t>
      </w:r>
    </w:p>
    <w:p w14:paraId="3607D64C" w14:textId="77777777" w:rsidR="00923208" w:rsidRDefault="00923208">
      <w:r>
        <w:t xml:space="preserve">    </w:t>
      </w:r>
      <w:proofErr w:type="gramStart"/>
      <w:r>
        <w:t>nickname</w:t>
      </w:r>
      <w:proofErr w:type="gramEnd"/>
      <w:r>
        <w:t>: “</w:t>
      </w:r>
      <w:proofErr w:type="spellStart"/>
      <w:r>
        <w:t>DeathFromAbove</w:t>
      </w:r>
      <w:proofErr w:type="spellEnd"/>
      <w:r>
        <w:t>”,</w:t>
      </w:r>
    </w:p>
    <w:p w14:paraId="65B4FE5E" w14:textId="77777777" w:rsidR="00923208" w:rsidRDefault="00923208">
      <w:r>
        <w:t xml:space="preserve">    </w:t>
      </w:r>
      <w:proofErr w:type="spellStart"/>
      <w:proofErr w:type="gramStart"/>
      <w:r>
        <w:t>handId</w:t>
      </w:r>
      <w:proofErr w:type="spellEnd"/>
      <w:proofErr w:type="gramEnd"/>
      <w:r>
        <w:t>: “1”</w:t>
      </w:r>
    </w:p>
    <w:p w14:paraId="6B8F5767" w14:textId="77777777" w:rsidR="00923208" w:rsidRDefault="00923208">
      <w:r>
        <w:t>}</w:t>
      </w:r>
    </w:p>
    <w:p w14:paraId="751902E6" w14:textId="77777777" w:rsidR="00923208" w:rsidRDefault="00923208">
      <w:pPr>
        <w:pStyle w:val="Heading22"/>
      </w:pPr>
      <w:bookmarkStart w:id="14" w:name="_Toc158179459"/>
      <w:r>
        <w:t>Event: Small blind posted</w:t>
      </w:r>
      <w:bookmarkEnd w:id="14"/>
    </w:p>
    <w:p w14:paraId="5B9134C1" w14:textId="77777777" w:rsidR="00923208" w:rsidRDefault="00923208">
      <w:pPr>
        <w:pStyle w:val="Heading32"/>
      </w:pPr>
      <w:r>
        <w:t>Channel</w:t>
      </w:r>
    </w:p>
    <w:p w14:paraId="6CA1AC0C" w14:textId="77777777" w:rsidR="00923208" w:rsidRDefault="00923208">
      <w:pPr>
        <w:pStyle w:val="ListParagraph"/>
        <w:numPr>
          <w:ilvl w:val="0"/>
          <w:numId w:val="4"/>
        </w:numPr>
        <w:tabs>
          <w:tab w:val="num" w:pos="720"/>
        </w:tabs>
        <w:ind w:hanging="360"/>
        <w:rPr>
          <w:rFonts w:ascii="Lucida Grande" w:hAnsi="Symbol" w:hint="eastAsia"/>
        </w:rPr>
      </w:pPr>
      <w:r>
        <w:t>/service/game/1</w:t>
      </w:r>
    </w:p>
    <w:p w14:paraId="115243B2" w14:textId="77777777" w:rsidR="00923208" w:rsidRDefault="00923208">
      <w:pPr>
        <w:pStyle w:val="Heading32"/>
      </w:pPr>
      <w:r>
        <w:t>Values</w:t>
      </w:r>
    </w:p>
    <w:p w14:paraId="1BFBB68B" w14:textId="77777777" w:rsidR="00923208" w:rsidRDefault="00923208">
      <w:pPr>
        <w:pStyle w:val="ListParagraph"/>
        <w:numPr>
          <w:ilvl w:val="0"/>
          <w:numId w:val="4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2296B2C9" w14:textId="77777777" w:rsidR="00923208" w:rsidRDefault="00923208">
      <w:pPr>
        <w:pStyle w:val="ListParagraph"/>
        <w:numPr>
          <w:ilvl w:val="0"/>
          <w:numId w:val="4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handId:Long</w:t>
      </w:r>
      <w:proofErr w:type="spellEnd"/>
      <w:proofErr w:type="gramEnd"/>
      <w:r>
        <w:t xml:space="preserve"> – Hand identifier</w:t>
      </w:r>
    </w:p>
    <w:p w14:paraId="0A559D05" w14:textId="77777777" w:rsidR="00923208" w:rsidRDefault="00923208">
      <w:pPr>
        <w:pStyle w:val="ListParagraph"/>
        <w:numPr>
          <w:ilvl w:val="0"/>
          <w:numId w:val="4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nickname:String</w:t>
      </w:r>
      <w:proofErr w:type="spellEnd"/>
      <w:proofErr w:type="gramEnd"/>
      <w:r>
        <w:t xml:space="preserve"> – Player nickname</w:t>
      </w:r>
    </w:p>
    <w:p w14:paraId="11756DAF" w14:textId="77777777" w:rsidR="00923208" w:rsidRDefault="00923208">
      <w:pPr>
        <w:pStyle w:val="Heading32"/>
      </w:pPr>
      <w:r>
        <w:t>Example</w:t>
      </w:r>
    </w:p>
    <w:p w14:paraId="60FD9423" w14:textId="77777777" w:rsidR="00923208" w:rsidRDefault="00923208">
      <w:r>
        <w:t>{</w:t>
      </w:r>
    </w:p>
    <w:p w14:paraId="7B28DA14" w14:textId="77777777" w:rsidR="00923208" w:rsidRDefault="00923208">
      <w:r>
        <w:t xml:space="preserve">    </w:t>
      </w:r>
      <w:proofErr w:type="gramStart"/>
      <w:r>
        <w:t>event</w:t>
      </w:r>
      <w:proofErr w:type="gramEnd"/>
      <w:r>
        <w:t>: “SMALL_BLIND_POSTED_EVENT”,</w:t>
      </w:r>
    </w:p>
    <w:p w14:paraId="69432986" w14:textId="77777777" w:rsidR="00923208" w:rsidRDefault="00923208">
      <w:r>
        <w:t xml:space="preserve">    </w:t>
      </w:r>
      <w:proofErr w:type="gramStart"/>
      <w:r>
        <w:t>nickname</w:t>
      </w:r>
      <w:proofErr w:type="gramEnd"/>
      <w:r>
        <w:t>: “</w:t>
      </w:r>
      <w:proofErr w:type="spellStart"/>
      <w:r>
        <w:t>DeathFromAbove</w:t>
      </w:r>
      <w:proofErr w:type="spellEnd"/>
      <w:r>
        <w:t>”,</w:t>
      </w:r>
    </w:p>
    <w:p w14:paraId="509CE80C" w14:textId="77777777" w:rsidR="00923208" w:rsidRDefault="00923208">
      <w:r>
        <w:t xml:space="preserve">    </w:t>
      </w:r>
      <w:proofErr w:type="spellStart"/>
      <w:proofErr w:type="gramStart"/>
      <w:r>
        <w:t>handId</w:t>
      </w:r>
      <w:proofErr w:type="spellEnd"/>
      <w:proofErr w:type="gramEnd"/>
      <w:r>
        <w:t>: “1”</w:t>
      </w:r>
    </w:p>
    <w:p w14:paraId="2E7F038E" w14:textId="77777777" w:rsidR="00923208" w:rsidRDefault="00923208">
      <w:r>
        <w:t>}</w:t>
      </w:r>
    </w:p>
    <w:p w14:paraId="59B82757" w14:textId="77777777" w:rsidR="00923208" w:rsidRDefault="00923208">
      <w:pPr>
        <w:pStyle w:val="Heading22"/>
      </w:pPr>
      <w:bookmarkStart w:id="15" w:name="_Toc158179460"/>
      <w:r>
        <w:lastRenderedPageBreak/>
        <w:t>Event: Small blind did not post</w:t>
      </w:r>
      <w:bookmarkEnd w:id="15"/>
    </w:p>
    <w:p w14:paraId="08CA1CC2" w14:textId="77777777" w:rsidR="00923208" w:rsidRDefault="00923208">
      <w:pPr>
        <w:pStyle w:val="Heading32"/>
      </w:pPr>
      <w:r>
        <w:t>Channel</w:t>
      </w:r>
    </w:p>
    <w:p w14:paraId="4CBE0462" w14:textId="77777777" w:rsidR="00923208" w:rsidRDefault="00923208">
      <w:pPr>
        <w:pStyle w:val="ListParagraph"/>
        <w:numPr>
          <w:ilvl w:val="0"/>
          <w:numId w:val="4"/>
        </w:numPr>
        <w:tabs>
          <w:tab w:val="num" w:pos="720"/>
        </w:tabs>
        <w:ind w:hanging="360"/>
        <w:rPr>
          <w:rFonts w:ascii="Lucida Grande" w:hAnsi="Symbol" w:hint="eastAsia"/>
        </w:rPr>
      </w:pPr>
      <w:r>
        <w:t>/service/game/1</w:t>
      </w:r>
    </w:p>
    <w:p w14:paraId="30BB0F80" w14:textId="77777777" w:rsidR="00923208" w:rsidRDefault="00923208">
      <w:pPr>
        <w:pStyle w:val="Heading32"/>
      </w:pPr>
      <w:r>
        <w:t>Values</w:t>
      </w:r>
    </w:p>
    <w:p w14:paraId="134E6A8F" w14:textId="77777777" w:rsidR="00923208" w:rsidRDefault="00923208">
      <w:pPr>
        <w:pStyle w:val="ListParagraph"/>
        <w:numPr>
          <w:ilvl w:val="0"/>
          <w:numId w:val="4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425AA73F" w14:textId="77777777" w:rsidR="00923208" w:rsidRDefault="00923208">
      <w:pPr>
        <w:pStyle w:val="ListParagraph"/>
        <w:numPr>
          <w:ilvl w:val="0"/>
          <w:numId w:val="4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handId:Long</w:t>
      </w:r>
      <w:proofErr w:type="spellEnd"/>
      <w:proofErr w:type="gramEnd"/>
      <w:r>
        <w:t xml:space="preserve"> – Hand identifier</w:t>
      </w:r>
    </w:p>
    <w:p w14:paraId="2ACEF7AD" w14:textId="77777777" w:rsidR="00923208" w:rsidRDefault="00923208">
      <w:pPr>
        <w:pStyle w:val="ListParagraph"/>
        <w:numPr>
          <w:ilvl w:val="0"/>
          <w:numId w:val="4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nickname:String</w:t>
      </w:r>
      <w:proofErr w:type="spellEnd"/>
      <w:proofErr w:type="gramEnd"/>
      <w:r>
        <w:t xml:space="preserve"> – Player nickname</w:t>
      </w:r>
    </w:p>
    <w:p w14:paraId="61006EE1" w14:textId="77777777" w:rsidR="00923208" w:rsidRDefault="00923208">
      <w:pPr>
        <w:pStyle w:val="Heading32"/>
      </w:pPr>
      <w:r>
        <w:t>Example</w:t>
      </w:r>
    </w:p>
    <w:p w14:paraId="68AA8F11" w14:textId="77777777" w:rsidR="00923208" w:rsidRDefault="00923208">
      <w:r>
        <w:t>{</w:t>
      </w:r>
    </w:p>
    <w:p w14:paraId="723F7D81" w14:textId="77777777" w:rsidR="00923208" w:rsidRDefault="00923208">
      <w:r>
        <w:t xml:space="preserve">    </w:t>
      </w:r>
      <w:proofErr w:type="gramStart"/>
      <w:r>
        <w:t>event</w:t>
      </w:r>
      <w:proofErr w:type="gramEnd"/>
      <w:r>
        <w:t>: “SMALL_BLIND_NOT_POSTED_EVENT”,</w:t>
      </w:r>
    </w:p>
    <w:p w14:paraId="08BEA126" w14:textId="77777777" w:rsidR="00923208" w:rsidRDefault="00923208">
      <w:r>
        <w:t xml:space="preserve">    </w:t>
      </w:r>
      <w:proofErr w:type="gramStart"/>
      <w:r>
        <w:t>nickname</w:t>
      </w:r>
      <w:proofErr w:type="gramEnd"/>
      <w:r>
        <w:t>: “</w:t>
      </w:r>
      <w:proofErr w:type="spellStart"/>
      <w:r>
        <w:t>DeathFromAbove</w:t>
      </w:r>
      <w:proofErr w:type="spellEnd"/>
      <w:r>
        <w:t>”,</w:t>
      </w:r>
    </w:p>
    <w:p w14:paraId="1438D5D8" w14:textId="77777777" w:rsidR="00923208" w:rsidRDefault="00923208">
      <w:r>
        <w:t xml:space="preserve">    </w:t>
      </w:r>
      <w:proofErr w:type="spellStart"/>
      <w:proofErr w:type="gramStart"/>
      <w:r>
        <w:t>handId</w:t>
      </w:r>
      <w:proofErr w:type="spellEnd"/>
      <w:proofErr w:type="gramEnd"/>
      <w:r>
        <w:t>: “1”</w:t>
      </w:r>
    </w:p>
    <w:p w14:paraId="63708B4B" w14:textId="77777777" w:rsidR="00923208" w:rsidRDefault="00923208">
      <w:r>
        <w:t>}</w:t>
      </w:r>
    </w:p>
    <w:p w14:paraId="6F9CB58D" w14:textId="77777777" w:rsidR="00923208" w:rsidRDefault="00923208">
      <w:pPr>
        <w:pStyle w:val="Heading22"/>
      </w:pPr>
      <w:bookmarkStart w:id="16" w:name="_Toc158179461"/>
      <w:r>
        <w:t>Event: Waiting for big blind</w:t>
      </w:r>
      <w:bookmarkEnd w:id="16"/>
    </w:p>
    <w:p w14:paraId="69EDE558" w14:textId="77777777" w:rsidR="00923208" w:rsidRDefault="00923208">
      <w:pPr>
        <w:pStyle w:val="Heading32"/>
      </w:pPr>
      <w:r>
        <w:t>Channel</w:t>
      </w:r>
    </w:p>
    <w:p w14:paraId="66845C60" w14:textId="77777777" w:rsidR="00923208" w:rsidRDefault="00923208">
      <w:pPr>
        <w:pStyle w:val="ListParagraph"/>
        <w:numPr>
          <w:ilvl w:val="0"/>
          <w:numId w:val="4"/>
        </w:numPr>
        <w:tabs>
          <w:tab w:val="num" w:pos="720"/>
        </w:tabs>
        <w:ind w:hanging="360"/>
        <w:rPr>
          <w:rFonts w:ascii="Lucida Grande" w:hAnsi="Symbol" w:hint="eastAsia"/>
        </w:rPr>
      </w:pPr>
      <w:r>
        <w:t>/service/game/1</w:t>
      </w:r>
    </w:p>
    <w:p w14:paraId="7ED8AEEE" w14:textId="77777777" w:rsidR="00923208" w:rsidRDefault="00923208">
      <w:pPr>
        <w:pStyle w:val="Heading32"/>
      </w:pPr>
      <w:r>
        <w:t>Values</w:t>
      </w:r>
    </w:p>
    <w:p w14:paraId="59BBDB6B" w14:textId="77777777" w:rsidR="00923208" w:rsidRDefault="00923208">
      <w:pPr>
        <w:pStyle w:val="ListParagraph"/>
        <w:numPr>
          <w:ilvl w:val="0"/>
          <w:numId w:val="4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16DD748F" w14:textId="77777777" w:rsidR="00923208" w:rsidRDefault="00923208">
      <w:pPr>
        <w:pStyle w:val="ListParagraph"/>
        <w:numPr>
          <w:ilvl w:val="0"/>
          <w:numId w:val="4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handId:Long</w:t>
      </w:r>
      <w:proofErr w:type="spellEnd"/>
      <w:proofErr w:type="gramEnd"/>
      <w:r>
        <w:t xml:space="preserve"> – Hand identifier</w:t>
      </w:r>
    </w:p>
    <w:p w14:paraId="48CD5FE0" w14:textId="77777777" w:rsidR="00923208" w:rsidRDefault="00923208">
      <w:pPr>
        <w:pStyle w:val="ListParagraph"/>
        <w:numPr>
          <w:ilvl w:val="0"/>
          <w:numId w:val="4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nickname:String</w:t>
      </w:r>
      <w:proofErr w:type="spellEnd"/>
      <w:proofErr w:type="gramEnd"/>
      <w:r>
        <w:t xml:space="preserve"> – Player nickname</w:t>
      </w:r>
    </w:p>
    <w:p w14:paraId="09E3EA9F" w14:textId="77777777" w:rsidR="00923208" w:rsidRDefault="00923208">
      <w:pPr>
        <w:pStyle w:val="Heading32"/>
      </w:pPr>
      <w:r>
        <w:t>Example</w:t>
      </w:r>
    </w:p>
    <w:p w14:paraId="07AC8BDD" w14:textId="77777777" w:rsidR="00923208" w:rsidRDefault="00923208">
      <w:r>
        <w:t>{</w:t>
      </w:r>
    </w:p>
    <w:p w14:paraId="017E564F" w14:textId="77777777" w:rsidR="00923208" w:rsidRDefault="00923208">
      <w:r>
        <w:t xml:space="preserve">    </w:t>
      </w:r>
      <w:proofErr w:type="gramStart"/>
      <w:r>
        <w:t>event</w:t>
      </w:r>
      <w:proofErr w:type="gramEnd"/>
      <w:r>
        <w:t>: “WAITING_FOR_BIG_BLIND_EVENT”,</w:t>
      </w:r>
    </w:p>
    <w:p w14:paraId="66C1D0F1" w14:textId="77777777" w:rsidR="00923208" w:rsidRDefault="00923208">
      <w:r>
        <w:t xml:space="preserve">    </w:t>
      </w:r>
      <w:proofErr w:type="gramStart"/>
      <w:r>
        <w:t>nickname</w:t>
      </w:r>
      <w:proofErr w:type="gramEnd"/>
      <w:r>
        <w:t>: “Undertaker”,</w:t>
      </w:r>
    </w:p>
    <w:p w14:paraId="347988E4" w14:textId="77777777" w:rsidR="00923208" w:rsidRDefault="00923208">
      <w:r>
        <w:t xml:space="preserve">    </w:t>
      </w:r>
      <w:proofErr w:type="spellStart"/>
      <w:proofErr w:type="gramStart"/>
      <w:r>
        <w:t>handId</w:t>
      </w:r>
      <w:proofErr w:type="spellEnd"/>
      <w:proofErr w:type="gramEnd"/>
      <w:r>
        <w:t>: “1”</w:t>
      </w:r>
    </w:p>
    <w:p w14:paraId="358561E1" w14:textId="77777777" w:rsidR="00923208" w:rsidRDefault="00923208">
      <w:r>
        <w:t>}</w:t>
      </w:r>
    </w:p>
    <w:p w14:paraId="5908C06A" w14:textId="6B5B116F" w:rsidR="00923208" w:rsidRDefault="00923208" w:rsidP="00E453FC">
      <w:pPr>
        <w:pStyle w:val="Heading22"/>
      </w:pPr>
      <w:bookmarkStart w:id="17" w:name="_Toc158179462"/>
      <w:r>
        <w:t>Event: Big blind posted</w:t>
      </w:r>
      <w:bookmarkEnd w:id="17"/>
    </w:p>
    <w:p w14:paraId="3FCA8DE1" w14:textId="77777777" w:rsidR="00923208" w:rsidRDefault="00923208">
      <w:pPr>
        <w:pStyle w:val="Heading32"/>
      </w:pPr>
      <w:r>
        <w:t>Channel</w:t>
      </w:r>
    </w:p>
    <w:p w14:paraId="58B1D5BE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r>
        <w:t>/service/game/1</w:t>
      </w:r>
    </w:p>
    <w:p w14:paraId="3961AE2B" w14:textId="77777777" w:rsidR="00923208" w:rsidRDefault="00923208">
      <w:pPr>
        <w:pStyle w:val="Heading32"/>
      </w:pPr>
      <w:r>
        <w:t>Values</w:t>
      </w:r>
    </w:p>
    <w:p w14:paraId="736380C8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4B507EB4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handId:Long</w:t>
      </w:r>
      <w:proofErr w:type="spellEnd"/>
      <w:proofErr w:type="gramEnd"/>
      <w:r>
        <w:t xml:space="preserve"> – Hand identifier</w:t>
      </w:r>
    </w:p>
    <w:p w14:paraId="6A199794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nickname:String</w:t>
      </w:r>
      <w:proofErr w:type="spellEnd"/>
      <w:proofErr w:type="gramEnd"/>
      <w:r>
        <w:t xml:space="preserve"> – Player nickname</w:t>
      </w:r>
    </w:p>
    <w:p w14:paraId="72D900F3" w14:textId="77777777" w:rsidR="00923208" w:rsidRDefault="00923208">
      <w:pPr>
        <w:pStyle w:val="Heading32"/>
      </w:pPr>
      <w:r>
        <w:t>Example</w:t>
      </w:r>
    </w:p>
    <w:p w14:paraId="0A06519B" w14:textId="77777777" w:rsidR="00923208" w:rsidRDefault="00923208">
      <w:r>
        <w:t>{</w:t>
      </w:r>
    </w:p>
    <w:p w14:paraId="2F756D5E" w14:textId="77777777" w:rsidR="00923208" w:rsidRDefault="00923208">
      <w:r>
        <w:t xml:space="preserve">    </w:t>
      </w:r>
      <w:proofErr w:type="gramStart"/>
      <w:r>
        <w:t>event</w:t>
      </w:r>
      <w:proofErr w:type="gramEnd"/>
      <w:r>
        <w:t>: “BIG_BLIND_ POSTED_EVENT”,</w:t>
      </w:r>
    </w:p>
    <w:p w14:paraId="46F1829E" w14:textId="77777777" w:rsidR="00923208" w:rsidRDefault="00923208">
      <w:r>
        <w:t xml:space="preserve">    </w:t>
      </w:r>
      <w:proofErr w:type="gramStart"/>
      <w:r>
        <w:t>nickname</w:t>
      </w:r>
      <w:proofErr w:type="gramEnd"/>
      <w:r>
        <w:t>: “Undertaker”,</w:t>
      </w:r>
    </w:p>
    <w:p w14:paraId="3A2CCE93" w14:textId="77777777" w:rsidR="00923208" w:rsidRDefault="00923208">
      <w:r>
        <w:lastRenderedPageBreak/>
        <w:t xml:space="preserve">    </w:t>
      </w:r>
      <w:proofErr w:type="spellStart"/>
      <w:proofErr w:type="gramStart"/>
      <w:r>
        <w:t>handId</w:t>
      </w:r>
      <w:proofErr w:type="spellEnd"/>
      <w:proofErr w:type="gramEnd"/>
      <w:r>
        <w:t>: “1”</w:t>
      </w:r>
    </w:p>
    <w:p w14:paraId="63FDBBCF" w14:textId="77777777" w:rsidR="00923208" w:rsidRDefault="00923208">
      <w:r>
        <w:t>}</w:t>
      </w:r>
    </w:p>
    <w:p w14:paraId="181AEF4F" w14:textId="77777777" w:rsidR="00923208" w:rsidRDefault="00923208">
      <w:pPr>
        <w:pStyle w:val="Heading22"/>
      </w:pPr>
      <w:bookmarkStart w:id="18" w:name="_Toc158179463"/>
      <w:r>
        <w:t>Event: Big blind did not post</w:t>
      </w:r>
      <w:bookmarkEnd w:id="18"/>
    </w:p>
    <w:p w14:paraId="5C5B6DE2" w14:textId="77777777" w:rsidR="00923208" w:rsidRDefault="00923208">
      <w:pPr>
        <w:pStyle w:val="Heading32"/>
      </w:pPr>
      <w:r>
        <w:t>Channel</w:t>
      </w:r>
    </w:p>
    <w:p w14:paraId="3A935C2E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r>
        <w:t>/service/game/1</w:t>
      </w:r>
    </w:p>
    <w:p w14:paraId="42442BD3" w14:textId="77777777" w:rsidR="00923208" w:rsidRDefault="00923208">
      <w:pPr>
        <w:pStyle w:val="Heading32"/>
      </w:pPr>
      <w:r>
        <w:t>Values</w:t>
      </w:r>
    </w:p>
    <w:p w14:paraId="4C5212B2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03A416BA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handId:Long</w:t>
      </w:r>
      <w:proofErr w:type="spellEnd"/>
      <w:proofErr w:type="gramEnd"/>
      <w:r>
        <w:t xml:space="preserve"> – Hand identifier</w:t>
      </w:r>
    </w:p>
    <w:p w14:paraId="49088BCD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nickname:String</w:t>
      </w:r>
      <w:proofErr w:type="spellEnd"/>
      <w:proofErr w:type="gramEnd"/>
      <w:r>
        <w:t xml:space="preserve"> – Player nickname</w:t>
      </w:r>
    </w:p>
    <w:p w14:paraId="67E81415" w14:textId="77777777" w:rsidR="00923208" w:rsidRDefault="00923208">
      <w:pPr>
        <w:pStyle w:val="Heading32"/>
      </w:pPr>
      <w:r>
        <w:t>Example</w:t>
      </w:r>
    </w:p>
    <w:p w14:paraId="4D5756F3" w14:textId="77777777" w:rsidR="00923208" w:rsidRDefault="00923208">
      <w:r>
        <w:t>{</w:t>
      </w:r>
    </w:p>
    <w:p w14:paraId="2AAF82A4" w14:textId="77777777" w:rsidR="00923208" w:rsidRDefault="00923208">
      <w:r>
        <w:t xml:space="preserve">    </w:t>
      </w:r>
      <w:proofErr w:type="gramStart"/>
      <w:r>
        <w:t>event</w:t>
      </w:r>
      <w:proofErr w:type="gramEnd"/>
      <w:r>
        <w:t>: “BIG_BLIND_NOT_POSTED_EVENT”,</w:t>
      </w:r>
    </w:p>
    <w:p w14:paraId="2A33A9AB" w14:textId="77777777" w:rsidR="00923208" w:rsidRDefault="00923208">
      <w:r>
        <w:t xml:space="preserve">    </w:t>
      </w:r>
      <w:proofErr w:type="gramStart"/>
      <w:r>
        <w:t>nickname</w:t>
      </w:r>
      <w:proofErr w:type="gramEnd"/>
      <w:r>
        <w:t>: “Undertaker”,</w:t>
      </w:r>
    </w:p>
    <w:p w14:paraId="1B00C1AA" w14:textId="77777777" w:rsidR="00923208" w:rsidRDefault="00923208">
      <w:r>
        <w:t xml:space="preserve">    </w:t>
      </w:r>
      <w:proofErr w:type="spellStart"/>
      <w:proofErr w:type="gramStart"/>
      <w:r>
        <w:t>handId</w:t>
      </w:r>
      <w:proofErr w:type="spellEnd"/>
      <w:proofErr w:type="gramEnd"/>
      <w:r>
        <w:t>: “1”</w:t>
      </w:r>
    </w:p>
    <w:p w14:paraId="0712679C" w14:textId="77777777" w:rsidR="00923208" w:rsidRDefault="00923208">
      <w:r>
        <w:t>}</w:t>
      </w:r>
    </w:p>
    <w:p w14:paraId="681D7EC5" w14:textId="77777777" w:rsidR="00923208" w:rsidRDefault="00923208">
      <w:pPr>
        <w:pStyle w:val="Heading22"/>
      </w:pPr>
      <w:bookmarkStart w:id="19" w:name="_Toc158179464"/>
      <w:r>
        <w:t>Event: Dealing pocket cards</w:t>
      </w:r>
      <w:bookmarkEnd w:id="19"/>
    </w:p>
    <w:p w14:paraId="4E95471F" w14:textId="77777777" w:rsidR="00923208" w:rsidRDefault="00923208">
      <w:pPr>
        <w:pStyle w:val="Heading32"/>
      </w:pPr>
      <w:r>
        <w:t>Channel</w:t>
      </w:r>
    </w:p>
    <w:p w14:paraId="4FD65E41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r>
        <w:t>/service/game/1</w:t>
      </w:r>
    </w:p>
    <w:p w14:paraId="6DEAD653" w14:textId="77777777" w:rsidR="00923208" w:rsidRDefault="00923208">
      <w:pPr>
        <w:pStyle w:val="Heading32"/>
      </w:pPr>
      <w:r>
        <w:t>Values</w:t>
      </w:r>
    </w:p>
    <w:p w14:paraId="652D31E0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11DF44CE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handId:Long</w:t>
      </w:r>
      <w:proofErr w:type="spellEnd"/>
      <w:proofErr w:type="gramEnd"/>
      <w:r>
        <w:t xml:space="preserve"> – Hand identifier</w:t>
      </w:r>
    </w:p>
    <w:p w14:paraId="3D5F51ED" w14:textId="77777777" w:rsidR="00923208" w:rsidRDefault="00923208">
      <w:pPr>
        <w:pStyle w:val="Heading32"/>
      </w:pPr>
      <w:r>
        <w:t>Example</w:t>
      </w:r>
    </w:p>
    <w:p w14:paraId="0CD6C8B1" w14:textId="77777777" w:rsidR="00923208" w:rsidRDefault="00923208">
      <w:r>
        <w:t>{</w:t>
      </w:r>
    </w:p>
    <w:p w14:paraId="26DDEEBE" w14:textId="77777777" w:rsidR="00923208" w:rsidRDefault="00923208">
      <w:r>
        <w:t xml:space="preserve">    </w:t>
      </w:r>
      <w:proofErr w:type="gramStart"/>
      <w:r>
        <w:t>event</w:t>
      </w:r>
      <w:proofErr w:type="gramEnd"/>
      <w:r>
        <w:t>: “DEALING_POCKET_CARDS_EVENT”,</w:t>
      </w:r>
    </w:p>
    <w:p w14:paraId="2B1CAA98" w14:textId="77777777" w:rsidR="00923208" w:rsidRDefault="00923208">
      <w:r>
        <w:t xml:space="preserve">    </w:t>
      </w:r>
      <w:proofErr w:type="spellStart"/>
      <w:proofErr w:type="gramStart"/>
      <w:r>
        <w:t>handId</w:t>
      </w:r>
      <w:proofErr w:type="spellEnd"/>
      <w:proofErr w:type="gramEnd"/>
      <w:r>
        <w:t>: “1”,</w:t>
      </w:r>
    </w:p>
    <w:p w14:paraId="05C94C35" w14:textId="77777777" w:rsidR="00923208" w:rsidRDefault="00923208">
      <w:r>
        <w:t>}</w:t>
      </w:r>
    </w:p>
    <w:p w14:paraId="167D4F91" w14:textId="77777777" w:rsidR="00923208" w:rsidRDefault="00923208">
      <w:pPr>
        <w:pStyle w:val="Heading22"/>
      </w:pPr>
      <w:bookmarkStart w:id="20" w:name="_Toc158179465"/>
      <w:r>
        <w:t>Event: Dealing flop</w:t>
      </w:r>
      <w:bookmarkEnd w:id="20"/>
    </w:p>
    <w:p w14:paraId="60623DFF" w14:textId="77777777" w:rsidR="00923208" w:rsidRDefault="00923208">
      <w:pPr>
        <w:pStyle w:val="Heading32"/>
      </w:pPr>
      <w:r>
        <w:t>Channel</w:t>
      </w:r>
    </w:p>
    <w:p w14:paraId="33F1550D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r>
        <w:t>/service/game/1</w:t>
      </w:r>
    </w:p>
    <w:p w14:paraId="4C589F66" w14:textId="77777777" w:rsidR="00923208" w:rsidRDefault="00923208">
      <w:pPr>
        <w:pStyle w:val="Heading32"/>
      </w:pPr>
      <w:r>
        <w:t>Values</w:t>
      </w:r>
    </w:p>
    <w:p w14:paraId="7EE7F76C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240BF59A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handId:Long</w:t>
      </w:r>
      <w:proofErr w:type="spellEnd"/>
      <w:proofErr w:type="gramEnd"/>
      <w:r>
        <w:t xml:space="preserve"> – Hand identifier</w:t>
      </w:r>
    </w:p>
    <w:p w14:paraId="79D9E916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cards:String</w:t>
      </w:r>
      <w:proofErr w:type="spellEnd"/>
      <w:proofErr w:type="gramEnd"/>
      <w:r>
        <w:t xml:space="preserve"> – Card and Image </w:t>
      </w:r>
      <w:proofErr w:type="spellStart"/>
      <w:r>
        <w:t>url</w:t>
      </w:r>
      <w:proofErr w:type="spellEnd"/>
    </w:p>
    <w:p w14:paraId="37CFF085" w14:textId="77777777" w:rsidR="00923208" w:rsidRDefault="00923208">
      <w:pPr>
        <w:pStyle w:val="Heading32"/>
      </w:pPr>
      <w:r>
        <w:t>Example</w:t>
      </w:r>
    </w:p>
    <w:p w14:paraId="3F4AFE26" w14:textId="77777777" w:rsidR="00923208" w:rsidRDefault="00923208">
      <w:r>
        <w:t>{</w:t>
      </w:r>
    </w:p>
    <w:p w14:paraId="3B04DDDC" w14:textId="77777777" w:rsidR="00923208" w:rsidRDefault="00923208">
      <w:r>
        <w:t xml:space="preserve">    </w:t>
      </w:r>
      <w:proofErr w:type="gramStart"/>
      <w:r>
        <w:t>event</w:t>
      </w:r>
      <w:proofErr w:type="gramEnd"/>
      <w:r>
        <w:t>: “DEALING_FLOP_EVENT”,</w:t>
      </w:r>
    </w:p>
    <w:p w14:paraId="44C00388" w14:textId="77777777" w:rsidR="00923208" w:rsidRDefault="00923208">
      <w:r>
        <w:lastRenderedPageBreak/>
        <w:t xml:space="preserve">    </w:t>
      </w:r>
      <w:proofErr w:type="spellStart"/>
      <w:proofErr w:type="gramStart"/>
      <w:r>
        <w:t>handId</w:t>
      </w:r>
      <w:proofErr w:type="spellEnd"/>
      <w:proofErr w:type="gramEnd"/>
      <w:r>
        <w:t>: “1”,</w:t>
      </w:r>
    </w:p>
    <w:p w14:paraId="1554649B" w14:textId="77777777" w:rsidR="00923208" w:rsidRDefault="00923208">
      <w:r>
        <w:t xml:space="preserve">    </w:t>
      </w:r>
      <w:proofErr w:type="gramStart"/>
      <w:r>
        <w:t>cards</w:t>
      </w:r>
      <w:proofErr w:type="gramEnd"/>
      <w:r>
        <w:t>:</w:t>
      </w:r>
    </w:p>
    <w:p w14:paraId="61A44CDF" w14:textId="77777777" w:rsidR="00923208" w:rsidRDefault="00923208">
      <w:r>
        <w:t xml:space="preserve">    {</w:t>
      </w:r>
    </w:p>
    <w:p w14:paraId="0709D083" w14:textId="7B1766A1" w:rsidR="00923208" w:rsidRDefault="00923208" w:rsidP="00D66D7E">
      <w:r>
        <w:t xml:space="preserve">        </w:t>
      </w:r>
      <w:proofErr w:type="gramStart"/>
      <w:r>
        <w:t>card1</w:t>
      </w:r>
      <w:proofErr w:type="gramEnd"/>
      <w:r>
        <w:t>: “4h”,</w:t>
      </w:r>
    </w:p>
    <w:p w14:paraId="38854547" w14:textId="4BC915BD" w:rsidR="00923208" w:rsidRDefault="00923208" w:rsidP="00D66D7E">
      <w:r>
        <w:t xml:space="preserve">        </w:t>
      </w:r>
      <w:proofErr w:type="gramStart"/>
      <w:r>
        <w:t>card2</w:t>
      </w:r>
      <w:proofErr w:type="gramEnd"/>
      <w:r>
        <w:t>: “10s”,</w:t>
      </w:r>
    </w:p>
    <w:p w14:paraId="2F092BF0" w14:textId="57C0ED77" w:rsidR="00923208" w:rsidRDefault="00D66D7E" w:rsidP="00D66D7E">
      <w:r>
        <w:t xml:space="preserve">        </w:t>
      </w:r>
      <w:proofErr w:type="gramStart"/>
      <w:r>
        <w:t>card3</w:t>
      </w:r>
      <w:proofErr w:type="gramEnd"/>
      <w:r>
        <w:t>: “2h”</w:t>
      </w:r>
    </w:p>
    <w:p w14:paraId="0DE76A09" w14:textId="77777777" w:rsidR="00923208" w:rsidRDefault="00923208">
      <w:r>
        <w:t xml:space="preserve">    }</w:t>
      </w:r>
    </w:p>
    <w:p w14:paraId="01DB9891" w14:textId="77777777" w:rsidR="00923208" w:rsidRDefault="00923208">
      <w:r>
        <w:t>}</w:t>
      </w:r>
    </w:p>
    <w:p w14:paraId="6078961D" w14:textId="77777777" w:rsidR="00923208" w:rsidRDefault="00923208">
      <w:pPr>
        <w:pStyle w:val="Heading22"/>
      </w:pPr>
      <w:bookmarkStart w:id="21" w:name="_Toc158179466"/>
      <w:r>
        <w:t>Event: Dealing turn</w:t>
      </w:r>
      <w:bookmarkEnd w:id="21"/>
    </w:p>
    <w:p w14:paraId="0D23D385" w14:textId="77777777" w:rsidR="00923208" w:rsidRDefault="00923208">
      <w:pPr>
        <w:pStyle w:val="Heading32"/>
      </w:pPr>
      <w:r>
        <w:t>Channel</w:t>
      </w:r>
    </w:p>
    <w:p w14:paraId="32765EE6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r>
        <w:t>/service/game/1</w:t>
      </w:r>
    </w:p>
    <w:p w14:paraId="02235F45" w14:textId="77777777" w:rsidR="00923208" w:rsidRDefault="00923208">
      <w:pPr>
        <w:pStyle w:val="Heading32"/>
      </w:pPr>
      <w:r>
        <w:t>Values</w:t>
      </w:r>
    </w:p>
    <w:p w14:paraId="220A9902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0B9CAB63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handId:Long</w:t>
      </w:r>
      <w:proofErr w:type="spellEnd"/>
      <w:proofErr w:type="gramEnd"/>
      <w:r>
        <w:t xml:space="preserve"> – Hand identifier</w:t>
      </w:r>
    </w:p>
    <w:p w14:paraId="1467AE4A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cards:String</w:t>
      </w:r>
      <w:proofErr w:type="spellEnd"/>
      <w:proofErr w:type="gramEnd"/>
      <w:r>
        <w:t xml:space="preserve"> – Card and Image </w:t>
      </w:r>
      <w:proofErr w:type="spellStart"/>
      <w:r>
        <w:t>url</w:t>
      </w:r>
      <w:proofErr w:type="spellEnd"/>
    </w:p>
    <w:p w14:paraId="6895FEA2" w14:textId="77777777" w:rsidR="00923208" w:rsidRDefault="00923208">
      <w:pPr>
        <w:pStyle w:val="Heading32"/>
      </w:pPr>
      <w:r>
        <w:t>Example</w:t>
      </w:r>
    </w:p>
    <w:p w14:paraId="5D567E11" w14:textId="77777777" w:rsidR="00923208" w:rsidRDefault="00923208">
      <w:r>
        <w:t>{</w:t>
      </w:r>
    </w:p>
    <w:p w14:paraId="5A2F3D9F" w14:textId="77777777" w:rsidR="00923208" w:rsidRDefault="00923208">
      <w:r>
        <w:t xml:space="preserve">    </w:t>
      </w:r>
      <w:proofErr w:type="gramStart"/>
      <w:r>
        <w:t>event</w:t>
      </w:r>
      <w:proofErr w:type="gramEnd"/>
      <w:r>
        <w:t>: “DEALING_TURN_EVENT”,</w:t>
      </w:r>
    </w:p>
    <w:p w14:paraId="615BE8BB" w14:textId="77777777" w:rsidR="00923208" w:rsidRDefault="00923208">
      <w:r>
        <w:t xml:space="preserve">    </w:t>
      </w:r>
      <w:proofErr w:type="spellStart"/>
      <w:proofErr w:type="gramStart"/>
      <w:r>
        <w:t>handId</w:t>
      </w:r>
      <w:proofErr w:type="spellEnd"/>
      <w:proofErr w:type="gramEnd"/>
      <w:r>
        <w:t>: “1”,</w:t>
      </w:r>
    </w:p>
    <w:p w14:paraId="1DFC4453" w14:textId="77777777" w:rsidR="00923208" w:rsidRDefault="00923208">
      <w:r>
        <w:t xml:space="preserve">    </w:t>
      </w:r>
      <w:proofErr w:type="gramStart"/>
      <w:r>
        <w:t>cards</w:t>
      </w:r>
      <w:proofErr w:type="gramEnd"/>
      <w:r>
        <w:t>:</w:t>
      </w:r>
    </w:p>
    <w:p w14:paraId="71D5D753" w14:textId="77777777" w:rsidR="00923208" w:rsidRDefault="00923208">
      <w:r>
        <w:t xml:space="preserve">    {</w:t>
      </w:r>
    </w:p>
    <w:p w14:paraId="63F20FDF" w14:textId="53C49A50" w:rsidR="00923208" w:rsidRDefault="00D66D7E" w:rsidP="00D66D7E">
      <w:r>
        <w:t xml:space="preserve">        </w:t>
      </w:r>
      <w:proofErr w:type="gramStart"/>
      <w:r>
        <w:t>card1</w:t>
      </w:r>
      <w:proofErr w:type="gramEnd"/>
      <w:r>
        <w:t>: “4h”</w:t>
      </w:r>
    </w:p>
    <w:p w14:paraId="5857B8AC" w14:textId="77777777" w:rsidR="00923208" w:rsidRDefault="00923208">
      <w:r>
        <w:t xml:space="preserve">    }</w:t>
      </w:r>
    </w:p>
    <w:p w14:paraId="38549672" w14:textId="77777777" w:rsidR="00923208" w:rsidRDefault="00923208">
      <w:r>
        <w:t>}</w:t>
      </w:r>
    </w:p>
    <w:p w14:paraId="201C65D6" w14:textId="77777777" w:rsidR="00923208" w:rsidRDefault="00923208">
      <w:pPr>
        <w:pStyle w:val="Heading22"/>
      </w:pPr>
      <w:bookmarkStart w:id="22" w:name="_Toc158179467"/>
      <w:r>
        <w:t xml:space="preserve">Event: Dealing </w:t>
      </w:r>
      <w:proofErr w:type="gramStart"/>
      <w:r>
        <w:t>river</w:t>
      </w:r>
      <w:bookmarkEnd w:id="22"/>
      <w:proofErr w:type="gramEnd"/>
    </w:p>
    <w:p w14:paraId="7C7B9516" w14:textId="77777777" w:rsidR="00923208" w:rsidRDefault="00923208">
      <w:pPr>
        <w:pStyle w:val="Heading32"/>
      </w:pPr>
      <w:r>
        <w:t>Channel</w:t>
      </w:r>
    </w:p>
    <w:p w14:paraId="2C135EBC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r>
        <w:t>/service/game/1</w:t>
      </w:r>
    </w:p>
    <w:p w14:paraId="7E2621F1" w14:textId="77777777" w:rsidR="00923208" w:rsidRDefault="00923208">
      <w:pPr>
        <w:pStyle w:val="Heading32"/>
      </w:pPr>
      <w:r>
        <w:t>Values</w:t>
      </w:r>
    </w:p>
    <w:p w14:paraId="17F11DFA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1817CA60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handId:Long</w:t>
      </w:r>
      <w:proofErr w:type="spellEnd"/>
      <w:proofErr w:type="gramEnd"/>
      <w:r>
        <w:t xml:space="preserve"> – Hand identifier</w:t>
      </w:r>
    </w:p>
    <w:p w14:paraId="63BB9472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cards:String</w:t>
      </w:r>
      <w:proofErr w:type="spellEnd"/>
      <w:proofErr w:type="gramEnd"/>
      <w:r>
        <w:t xml:space="preserve"> – Card and Image </w:t>
      </w:r>
      <w:proofErr w:type="spellStart"/>
      <w:r>
        <w:t>url</w:t>
      </w:r>
      <w:proofErr w:type="spellEnd"/>
    </w:p>
    <w:p w14:paraId="2E3AD5DF" w14:textId="77777777" w:rsidR="00923208" w:rsidRDefault="00923208">
      <w:pPr>
        <w:pStyle w:val="Heading32"/>
      </w:pPr>
      <w:r>
        <w:t>Example</w:t>
      </w:r>
    </w:p>
    <w:p w14:paraId="222B9A8A" w14:textId="77777777" w:rsidR="00923208" w:rsidRDefault="00923208">
      <w:r>
        <w:t>{</w:t>
      </w:r>
    </w:p>
    <w:p w14:paraId="7DD46164" w14:textId="77777777" w:rsidR="00923208" w:rsidRDefault="00923208">
      <w:r>
        <w:t xml:space="preserve">    </w:t>
      </w:r>
      <w:proofErr w:type="gramStart"/>
      <w:r>
        <w:t>event</w:t>
      </w:r>
      <w:proofErr w:type="gramEnd"/>
      <w:r>
        <w:t>: “DEALING_RIVER_EVENT”,</w:t>
      </w:r>
    </w:p>
    <w:p w14:paraId="57A9418C" w14:textId="77777777" w:rsidR="00923208" w:rsidRDefault="00923208">
      <w:r>
        <w:t xml:space="preserve">    </w:t>
      </w:r>
      <w:proofErr w:type="spellStart"/>
      <w:proofErr w:type="gramStart"/>
      <w:r>
        <w:t>handId</w:t>
      </w:r>
      <w:proofErr w:type="spellEnd"/>
      <w:proofErr w:type="gramEnd"/>
      <w:r>
        <w:t>: “1”,</w:t>
      </w:r>
    </w:p>
    <w:p w14:paraId="13447A65" w14:textId="77777777" w:rsidR="00923208" w:rsidRDefault="00923208">
      <w:r>
        <w:t xml:space="preserve">    </w:t>
      </w:r>
      <w:proofErr w:type="gramStart"/>
      <w:r>
        <w:t>cards</w:t>
      </w:r>
      <w:proofErr w:type="gramEnd"/>
      <w:r>
        <w:t>:</w:t>
      </w:r>
    </w:p>
    <w:p w14:paraId="451822B3" w14:textId="77777777" w:rsidR="00923208" w:rsidRDefault="00923208">
      <w:r>
        <w:t xml:space="preserve">    {</w:t>
      </w:r>
    </w:p>
    <w:p w14:paraId="4874A39E" w14:textId="14688AB3" w:rsidR="00923208" w:rsidRDefault="00D66D7E" w:rsidP="00D66D7E">
      <w:r>
        <w:t xml:space="preserve">        </w:t>
      </w:r>
      <w:proofErr w:type="gramStart"/>
      <w:r>
        <w:t>card1</w:t>
      </w:r>
      <w:proofErr w:type="gramEnd"/>
      <w:r>
        <w:t>: “4h”</w:t>
      </w:r>
    </w:p>
    <w:p w14:paraId="3DB5BDA3" w14:textId="77777777" w:rsidR="00923208" w:rsidRDefault="00923208">
      <w:r>
        <w:t xml:space="preserve">    }</w:t>
      </w:r>
    </w:p>
    <w:p w14:paraId="0038FCDF" w14:textId="77777777" w:rsidR="00923208" w:rsidRDefault="00923208">
      <w:r>
        <w:lastRenderedPageBreak/>
        <w:t>}</w:t>
      </w:r>
    </w:p>
    <w:p w14:paraId="2549A4A5" w14:textId="77777777" w:rsidR="00923208" w:rsidRDefault="00923208">
      <w:pPr>
        <w:pStyle w:val="Heading22"/>
      </w:pPr>
      <w:bookmarkStart w:id="23" w:name="_Toc158179468"/>
      <w:r>
        <w:t>Event: Showdown (normal)</w:t>
      </w:r>
      <w:bookmarkEnd w:id="23"/>
    </w:p>
    <w:p w14:paraId="153E192C" w14:textId="77777777" w:rsidR="00923208" w:rsidRDefault="00923208">
      <w:pPr>
        <w:pStyle w:val="Heading32"/>
      </w:pPr>
      <w:r>
        <w:t>Channel</w:t>
      </w:r>
    </w:p>
    <w:p w14:paraId="0A587CF0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r>
        <w:t>/service/game/1</w:t>
      </w:r>
    </w:p>
    <w:p w14:paraId="7FBDAF64" w14:textId="77777777" w:rsidR="00923208" w:rsidRDefault="00923208">
      <w:pPr>
        <w:pStyle w:val="Heading32"/>
      </w:pPr>
      <w:r>
        <w:t>Values</w:t>
      </w:r>
    </w:p>
    <w:p w14:paraId="2AFE95FA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03CC5B09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handId:Long</w:t>
      </w:r>
      <w:proofErr w:type="spellEnd"/>
      <w:proofErr w:type="gramEnd"/>
      <w:r>
        <w:t xml:space="preserve"> – Hand identifier</w:t>
      </w:r>
    </w:p>
    <w:p w14:paraId="51CD191F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winner:Object</w:t>
      </w:r>
      <w:proofErr w:type="spellEnd"/>
      <w:proofErr w:type="gramEnd"/>
      <w:r>
        <w:t xml:space="preserve"> – Winning player</w:t>
      </w:r>
    </w:p>
    <w:p w14:paraId="4449A496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nickname:String</w:t>
      </w:r>
      <w:proofErr w:type="spellEnd"/>
      <w:proofErr w:type="gramEnd"/>
      <w:r>
        <w:t xml:space="preserve"> – Player nickname</w:t>
      </w:r>
    </w:p>
    <w:p w14:paraId="583BDEAA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amountWon:BigDecimal</w:t>
      </w:r>
      <w:proofErr w:type="spellEnd"/>
      <w:proofErr w:type="gramEnd"/>
      <w:r>
        <w:t xml:space="preserve"> – Amount won</w:t>
      </w:r>
    </w:p>
    <w:p w14:paraId="0BDA073D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handName:String</w:t>
      </w:r>
      <w:proofErr w:type="spellEnd"/>
      <w:proofErr w:type="gramEnd"/>
      <w:r>
        <w:t xml:space="preserve"> – Poker hand name</w:t>
      </w:r>
    </w:p>
    <w:p w14:paraId="46545CB7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cards:Object</w:t>
      </w:r>
      <w:proofErr w:type="spellEnd"/>
      <w:proofErr w:type="gramEnd"/>
      <w:r>
        <w:t xml:space="preserve"> - Cards</w:t>
      </w:r>
    </w:p>
    <w:p w14:paraId="2D75C31B" w14:textId="77777777" w:rsidR="00923208" w:rsidRDefault="00923208">
      <w:pPr>
        <w:pStyle w:val="Heading32"/>
      </w:pPr>
      <w:r>
        <w:t>Example</w:t>
      </w:r>
    </w:p>
    <w:p w14:paraId="19CAA87F" w14:textId="77777777" w:rsidR="00923208" w:rsidRDefault="00923208">
      <w:r>
        <w:t>{</w:t>
      </w:r>
    </w:p>
    <w:p w14:paraId="0EAEC0C5" w14:textId="77777777" w:rsidR="00923208" w:rsidRDefault="00923208">
      <w:r>
        <w:t xml:space="preserve">    </w:t>
      </w:r>
      <w:proofErr w:type="gramStart"/>
      <w:r>
        <w:t>event</w:t>
      </w:r>
      <w:proofErr w:type="gramEnd"/>
      <w:r>
        <w:t>: “SHOWDOWN_EVENT”,</w:t>
      </w:r>
    </w:p>
    <w:p w14:paraId="6125F49F" w14:textId="77777777" w:rsidR="00923208" w:rsidRDefault="00923208">
      <w:r>
        <w:t xml:space="preserve">    </w:t>
      </w:r>
      <w:proofErr w:type="spellStart"/>
      <w:proofErr w:type="gramStart"/>
      <w:r>
        <w:t>handId</w:t>
      </w:r>
      <w:proofErr w:type="spellEnd"/>
      <w:proofErr w:type="gramEnd"/>
      <w:r>
        <w:t>: “1”,</w:t>
      </w:r>
    </w:p>
    <w:p w14:paraId="0826544D" w14:textId="77777777" w:rsidR="00923208" w:rsidRDefault="00923208">
      <w:r>
        <w:t xml:space="preserve">    </w:t>
      </w:r>
      <w:proofErr w:type="gramStart"/>
      <w:r>
        <w:t>winners</w:t>
      </w:r>
      <w:proofErr w:type="gramEnd"/>
    </w:p>
    <w:p w14:paraId="417CCDF6" w14:textId="77777777" w:rsidR="00923208" w:rsidRDefault="00923208">
      <w:r>
        <w:t xml:space="preserve">    {</w:t>
      </w:r>
    </w:p>
    <w:p w14:paraId="6BF634D9" w14:textId="77777777" w:rsidR="00923208" w:rsidRDefault="00923208">
      <w:r>
        <w:t xml:space="preserve">        </w:t>
      </w:r>
      <w:proofErr w:type="gramStart"/>
      <w:r>
        <w:t>winner</w:t>
      </w:r>
      <w:proofErr w:type="gramEnd"/>
      <w:r>
        <w:t>:</w:t>
      </w:r>
    </w:p>
    <w:p w14:paraId="5F566AE8" w14:textId="77777777" w:rsidR="00923208" w:rsidRDefault="00923208">
      <w:r>
        <w:t xml:space="preserve">        {</w:t>
      </w:r>
    </w:p>
    <w:p w14:paraId="11502CB6" w14:textId="77777777" w:rsidR="00923208" w:rsidRDefault="00923208">
      <w:r>
        <w:t xml:space="preserve">            </w:t>
      </w:r>
      <w:proofErr w:type="gramStart"/>
      <w:r>
        <w:t>nickname</w:t>
      </w:r>
      <w:proofErr w:type="gramEnd"/>
      <w:r>
        <w:t>: “</w:t>
      </w:r>
      <w:proofErr w:type="spellStart"/>
      <w:r>
        <w:t>DeathFromAbove</w:t>
      </w:r>
      <w:proofErr w:type="spellEnd"/>
      <w:r>
        <w:t>”,</w:t>
      </w:r>
    </w:p>
    <w:p w14:paraId="4BD00135" w14:textId="77777777" w:rsidR="00923208" w:rsidRDefault="00923208">
      <w:r>
        <w:t xml:space="preserve">            </w:t>
      </w:r>
      <w:proofErr w:type="spellStart"/>
      <w:proofErr w:type="gramStart"/>
      <w:r>
        <w:t>amountWon</w:t>
      </w:r>
      <w:proofErr w:type="spellEnd"/>
      <w:proofErr w:type="gramEnd"/>
      <w:r>
        <w:t>: “200”,</w:t>
      </w:r>
    </w:p>
    <w:p w14:paraId="05CB25D9" w14:textId="77777777" w:rsidR="00923208" w:rsidRDefault="00923208">
      <w:r>
        <w:t xml:space="preserve">            </w:t>
      </w:r>
      <w:proofErr w:type="spellStart"/>
      <w:proofErr w:type="gramStart"/>
      <w:r>
        <w:t>handName</w:t>
      </w:r>
      <w:proofErr w:type="spellEnd"/>
      <w:proofErr w:type="gramEnd"/>
      <w:r>
        <w:t>: “Four of a kind”,</w:t>
      </w:r>
    </w:p>
    <w:p w14:paraId="5D77B645" w14:textId="77777777" w:rsidR="00923208" w:rsidRDefault="00923208">
      <w:r>
        <w:t xml:space="preserve">            </w:t>
      </w:r>
      <w:proofErr w:type="gramStart"/>
      <w:r>
        <w:t>cards</w:t>
      </w:r>
      <w:proofErr w:type="gramEnd"/>
      <w:r>
        <w:t>:</w:t>
      </w:r>
    </w:p>
    <w:p w14:paraId="549856FF" w14:textId="77777777" w:rsidR="00923208" w:rsidRDefault="00923208">
      <w:r>
        <w:t xml:space="preserve">            {</w:t>
      </w:r>
    </w:p>
    <w:p w14:paraId="20787539" w14:textId="099DA044" w:rsidR="00923208" w:rsidRDefault="00923208" w:rsidP="00D66D7E">
      <w:r>
        <w:t xml:space="preserve">                </w:t>
      </w:r>
      <w:proofErr w:type="gramStart"/>
      <w:r>
        <w:t>card1</w:t>
      </w:r>
      <w:proofErr w:type="gramEnd"/>
      <w:r>
        <w:t>: “4h”,</w:t>
      </w:r>
    </w:p>
    <w:p w14:paraId="5549CDD3" w14:textId="7F19FCC2" w:rsidR="00923208" w:rsidRDefault="00923208" w:rsidP="00D66D7E">
      <w:r>
        <w:t xml:space="preserve">                </w:t>
      </w:r>
      <w:proofErr w:type="gramStart"/>
      <w:r>
        <w:t>card2</w:t>
      </w:r>
      <w:proofErr w:type="gramEnd"/>
      <w:r>
        <w:t>: “4s”,</w:t>
      </w:r>
    </w:p>
    <w:p w14:paraId="7D649DC8" w14:textId="23029730" w:rsidR="00923208" w:rsidRDefault="00923208" w:rsidP="00D66D7E">
      <w:r>
        <w:t xml:space="preserve">                </w:t>
      </w:r>
      <w:proofErr w:type="gramStart"/>
      <w:r>
        <w:t>card3</w:t>
      </w:r>
      <w:proofErr w:type="gramEnd"/>
      <w:r>
        <w:t>: “4d”,</w:t>
      </w:r>
    </w:p>
    <w:p w14:paraId="3AA7597A" w14:textId="356ED7E4" w:rsidR="00923208" w:rsidRDefault="00923208" w:rsidP="00D66D7E">
      <w:r>
        <w:t xml:space="preserve">                </w:t>
      </w:r>
      <w:proofErr w:type="gramStart"/>
      <w:r>
        <w:t>card4</w:t>
      </w:r>
      <w:proofErr w:type="gramEnd"/>
      <w:r>
        <w:t>: “4c”,</w:t>
      </w:r>
    </w:p>
    <w:p w14:paraId="16C18379" w14:textId="2C880C22" w:rsidR="00923208" w:rsidRDefault="00D66D7E" w:rsidP="00D66D7E">
      <w:r>
        <w:t xml:space="preserve">                </w:t>
      </w:r>
      <w:proofErr w:type="gramStart"/>
      <w:r>
        <w:t>card5</w:t>
      </w:r>
      <w:proofErr w:type="gramEnd"/>
      <w:r>
        <w:t>: “5h”</w:t>
      </w:r>
    </w:p>
    <w:p w14:paraId="18DD7726" w14:textId="77777777" w:rsidR="00923208" w:rsidRDefault="00923208">
      <w:r>
        <w:t xml:space="preserve">            }</w:t>
      </w:r>
    </w:p>
    <w:p w14:paraId="0330BD82" w14:textId="77777777" w:rsidR="00923208" w:rsidRDefault="00923208">
      <w:r>
        <w:t xml:space="preserve">        },</w:t>
      </w:r>
    </w:p>
    <w:p w14:paraId="7FE2C963" w14:textId="77777777" w:rsidR="00923208" w:rsidRDefault="00923208">
      <w:r>
        <w:t xml:space="preserve">    }</w:t>
      </w:r>
    </w:p>
    <w:p w14:paraId="3A54DEC4" w14:textId="77777777" w:rsidR="00923208" w:rsidRDefault="00923208">
      <w:r>
        <w:t xml:space="preserve">    </w:t>
      </w:r>
      <w:proofErr w:type="gramStart"/>
      <w:r>
        <w:t>losers</w:t>
      </w:r>
      <w:proofErr w:type="gramEnd"/>
      <w:r>
        <w:t>:</w:t>
      </w:r>
    </w:p>
    <w:p w14:paraId="64F2E316" w14:textId="77777777" w:rsidR="00923208" w:rsidRDefault="00923208">
      <w:r>
        <w:t xml:space="preserve">    {</w:t>
      </w:r>
    </w:p>
    <w:p w14:paraId="54FEB3AF" w14:textId="77777777" w:rsidR="00923208" w:rsidRDefault="00923208">
      <w:r>
        <w:t xml:space="preserve">        </w:t>
      </w:r>
      <w:proofErr w:type="gramStart"/>
      <w:r>
        <w:t>loser</w:t>
      </w:r>
      <w:proofErr w:type="gramEnd"/>
      <w:r>
        <w:t>:</w:t>
      </w:r>
    </w:p>
    <w:p w14:paraId="4A40219B" w14:textId="77777777" w:rsidR="00923208" w:rsidRDefault="00923208">
      <w:r>
        <w:t xml:space="preserve">        {</w:t>
      </w:r>
    </w:p>
    <w:p w14:paraId="195619C4" w14:textId="77777777" w:rsidR="00923208" w:rsidRDefault="00923208">
      <w:r>
        <w:t xml:space="preserve">            </w:t>
      </w:r>
      <w:proofErr w:type="gramStart"/>
      <w:r>
        <w:t>nickname</w:t>
      </w:r>
      <w:proofErr w:type="gramEnd"/>
      <w:r>
        <w:t>: “Undertaker”,</w:t>
      </w:r>
    </w:p>
    <w:p w14:paraId="1727419B" w14:textId="77777777" w:rsidR="00923208" w:rsidRDefault="00923208">
      <w:r>
        <w:t xml:space="preserve">            </w:t>
      </w:r>
      <w:proofErr w:type="spellStart"/>
      <w:proofErr w:type="gramStart"/>
      <w:r>
        <w:t>handName</w:t>
      </w:r>
      <w:proofErr w:type="spellEnd"/>
      <w:proofErr w:type="gramEnd"/>
      <w:r>
        <w:t>: “Three of a kind”,</w:t>
      </w:r>
    </w:p>
    <w:p w14:paraId="580CA323" w14:textId="77777777" w:rsidR="00923208" w:rsidRDefault="00923208">
      <w:r>
        <w:t xml:space="preserve">            </w:t>
      </w:r>
      <w:proofErr w:type="gramStart"/>
      <w:r>
        <w:t>cards</w:t>
      </w:r>
      <w:proofErr w:type="gramEnd"/>
      <w:r>
        <w:t>:</w:t>
      </w:r>
    </w:p>
    <w:p w14:paraId="77DB48A8" w14:textId="77777777" w:rsidR="00923208" w:rsidRDefault="00923208">
      <w:r>
        <w:t xml:space="preserve">            {</w:t>
      </w:r>
    </w:p>
    <w:p w14:paraId="5A65CB93" w14:textId="7A4638AF" w:rsidR="00923208" w:rsidRDefault="00923208" w:rsidP="00D66D7E">
      <w:r>
        <w:t xml:space="preserve">                </w:t>
      </w:r>
      <w:proofErr w:type="gramStart"/>
      <w:r>
        <w:t>card1</w:t>
      </w:r>
      <w:proofErr w:type="gramEnd"/>
      <w:r>
        <w:t>: “3h”,</w:t>
      </w:r>
    </w:p>
    <w:p w14:paraId="3AE1D176" w14:textId="72F98496" w:rsidR="00923208" w:rsidRDefault="00923208" w:rsidP="00D66D7E">
      <w:r>
        <w:lastRenderedPageBreak/>
        <w:t xml:space="preserve">                </w:t>
      </w:r>
      <w:proofErr w:type="gramStart"/>
      <w:r>
        <w:t>card2</w:t>
      </w:r>
      <w:proofErr w:type="gramEnd"/>
      <w:r>
        <w:t>: “3s”,</w:t>
      </w:r>
    </w:p>
    <w:p w14:paraId="5F73CDA4" w14:textId="696067CD" w:rsidR="00923208" w:rsidRDefault="00923208" w:rsidP="00D66D7E">
      <w:r>
        <w:t xml:space="preserve">                </w:t>
      </w:r>
      <w:proofErr w:type="gramStart"/>
      <w:r>
        <w:t>card3</w:t>
      </w:r>
      <w:proofErr w:type="gramEnd"/>
      <w:r>
        <w:t>: “3d”,</w:t>
      </w:r>
    </w:p>
    <w:p w14:paraId="693C87A3" w14:textId="327B004F" w:rsidR="00923208" w:rsidRDefault="00923208" w:rsidP="00D66D7E">
      <w:r>
        <w:t xml:space="preserve">                </w:t>
      </w:r>
      <w:proofErr w:type="gramStart"/>
      <w:r>
        <w:t>card4</w:t>
      </w:r>
      <w:proofErr w:type="gramEnd"/>
      <w:r>
        <w:t>: “2c”,</w:t>
      </w:r>
    </w:p>
    <w:p w14:paraId="0AB364FC" w14:textId="75573645" w:rsidR="00923208" w:rsidRDefault="00D66D7E" w:rsidP="00D66D7E">
      <w:r>
        <w:t xml:space="preserve">                </w:t>
      </w:r>
      <w:proofErr w:type="gramStart"/>
      <w:r>
        <w:t>card5</w:t>
      </w:r>
      <w:proofErr w:type="gramEnd"/>
      <w:r>
        <w:t>: “5c”</w:t>
      </w:r>
    </w:p>
    <w:p w14:paraId="1F35C687" w14:textId="77777777" w:rsidR="00923208" w:rsidRDefault="00923208">
      <w:r>
        <w:t xml:space="preserve">            }</w:t>
      </w:r>
    </w:p>
    <w:p w14:paraId="6D0DFE9C" w14:textId="77777777" w:rsidR="00923208" w:rsidRDefault="00923208">
      <w:r>
        <w:t xml:space="preserve">        }</w:t>
      </w:r>
    </w:p>
    <w:p w14:paraId="4CED9125" w14:textId="77777777" w:rsidR="00923208" w:rsidRDefault="00923208">
      <w:r>
        <w:t xml:space="preserve">    }</w:t>
      </w:r>
    </w:p>
    <w:p w14:paraId="50E616A0" w14:textId="77777777" w:rsidR="00923208" w:rsidRDefault="00923208">
      <w:r>
        <w:t>}</w:t>
      </w:r>
    </w:p>
    <w:p w14:paraId="25FEDE54" w14:textId="77777777" w:rsidR="00923208" w:rsidRDefault="00923208">
      <w:pPr>
        <w:pStyle w:val="Heading22"/>
      </w:pPr>
      <w:bookmarkStart w:id="24" w:name="_Toc158179469"/>
      <w:r>
        <w:t>Event: End game (last man standing)</w:t>
      </w:r>
      <w:bookmarkEnd w:id="24"/>
    </w:p>
    <w:p w14:paraId="3DA40D10" w14:textId="77777777" w:rsidR="00923208" w:rsidRDefault="00923208">
      <w:pPr>
        <w:pStyle w:val="Heading32"/>
      </w:pPr>
      <w:r>
        <w:t>Channel</w:t>
      </w:r>
    </w:p>
    <w:p w14:paraId="599602C4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r>
        <w:t>/service/game/1</w:t>
      </w:r>
    </w:p>
    <w:p w14:paraId="6AF4FEE1" w14:textId="77777777" w:rsidR="00923208" w:rsidRDefault="00923208">
      <w:pPr>
        <w:pStyle w:val="Heading32"/>
      </w:pPr>
      <w:r>
        <w:t>Values</w:t>
      </w:r>
    </w:p>
    <w:p w14:paraId="53E2EA3C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4340DA3C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handId:Long</w:t>
      </w:r>
      <w:proofErr w:type="spellEnd"/>
      <w:proofErr w:type="gramEnd"/>
      <w:r>
        <w:t xml:space="preserve"> – Hand identifier</w:t>
      </w:r>
    </w:p>
    <w:p w14:paraId="2A0112DB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winner:Object</w:t>
      </w:r>
      <w:proofErr w:type="spellEnd"/>
      <w:proofErr w:type="gramEnd"/>
      <w:r>
        <w:t xml:space="preserve"> – Winning player</w:t>
      </w:r>
    </w:p>
    <w:p w14:paraId="063D13FC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nickname:String</w:t>
      </w:r>
      <w:proofErr w:type="spellEnd"/>
      <w:proofErr w:type="gramEnd"/>
      <w:r>
        <w:t xml:space="preserve"> – Player nickname</w:t>
      </w:r>
    </w:p>
    <w:p w14:paraId="70345567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amountWon:BigDecimal</w:t>
      </w:r>
      <w:proofErr w:type="spellEnd"/>
      <w:proofErr w:type="gramEnd"/>
      <w:r>
        <w:t xml:space="preserve"> – Amount won</w:t>
      </w:r>
    </w:p>
    <w:p w14:paraId="22BD4CBA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handName:String</w:t>
      </w:r>
      <w:proofErr w:type="spellEnd"/>
      <w:proofErr w:type="gramEnd"/>
      <w:r>
        <w:t xml:space="preserve"> – Poker hand name</w:t>
      </w:r>
    </w:p>
    <w:p w14:paraId="53353C3C" w14:textId="77777777" w:rsidR="00923208" w:rsidRDefault="00923208" w:rsidP="00E453FC">
      <w:pPr>
        <w:pStyle w:val="ListParagraph"/>
        <w:numPr>
          <w:ilvl w:val="0"/>
          <w:numId w:val="10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cards:Object</w:t>
      </w:r>
      <w:proofErr w:type="spellEnd"/>
      <w:proofErr w:type="gramEnd"/>
      <w:r>
        <w:t xml:space="preserve"> - Cards</w:t>
      </w:r>
    </w:p>
    <w:p w14:paraId="3C549A45" w14:textId="77777777" w:rsidR="00923208" w:rsidRDefault="00923208">
      <w:pPr>
        <w:pStyle w:val="Heading32"/>
      </w:pPr>
      <w:r>
        <w:t>Example</w:t>
      </w:r>
    </w:p>
    <w:p w14:paraId="14AF260E" w14:textId="77777777" w:rsidR="00923208" w:rsidRDefault="00923208">
      <w:r>
        <w:t>{</w:t>
      </w:r>
    </w:p>
    <w:p w14:paraId="1E53AA86" w14:textId="77777777" w:rsidR="00923208" w:rsidRDefault="00923208">
      <w:r>
        <w:t xml:space="preserve">    </w:t>
      </w:r>
      <w:proofErr w:type="gramStart"/>
      <w:r>
        <w:t>event</w:t>
      </w:r>
      <w:proofErr w:type="gramEnd"/>
      <w:r>
        <w:t>: “ENDGAME_EVENT”,</w:t>
      </w:r>
    </w:p>
    <w:p w14:paraId="0AC19C71" w14:textId="77777777" w:rsidR="00923208" w:rsidRDefault="00923208">
      <w:r>
        <w:t xml:space="preserve">    </w:t>
      </w:r>
      <w:proofErr w:type="spellStart"/>
      <w:proofErr w:type="gramStart"/>
      <w:r>
        <w:t>handId</w:t>
      </w:r>
      <w:proofErr w:type="spellEnd"/>
      <w:proofErr w:type="gramEnd"/>
      <w:r>
        <w:t>: “1”,</w:t>
      </w:r>
    </w:p>
    <w:p w14:paraId="409B52A6" w14:textId="77777777" w:rsidR="00923208" w:rsidRDefault="00923208">
      <w:r>
        <w:t xml:space="preserve">    </w:t>
      </w:r>
      <w:proofErr w:type="gramStart"/>
      <w:r>
        <w:t>winner</w:t>
      </w:r>
      <w:proofErr w:type="gramEnd"/>
      <w:r>
        <w:t>:</w:t>
      </w:r>
    </w:p>
    <w:p w14:paraId="21BE7B9B" w14:textId="77777777" w:rsidR="00923208" w:rsidRDefault="00923208">
      <w:r>
        <w:t xml:space="preserve">    {</w:t>
      </w:r>
    </w:p>
    <w:p w14:paraId="23989FDC" w14:textId="77777777" w:rsidR="00923208" w:rsidRDefault="00923208">
      <w:r>
        <w:t xml:space="preserve">        </w:t>
      </w:r>
      <w:proofErr w:type="gramStart"/>
      <w:r>
        <w:t>nickname</w:t>
      </w:r>
      <w:proofErr w:type="gramEnd"/>
      <w:r>
        <w:t>: “</w:t>
      </w:r>
      <w:proofErr w:type="spellStart"/>
      <w:r>
        <w:t>DeathFromAbove</w:t>
      </w:r>
      <w:proofErr w:type="spellEnd"/>
      <w:r>
        <w:t>”,</w:t>
      </w:r>
    </w:p>
    <w:p w14:paraId="31397764" w14:textId="77777777" w:rsidR="00923208" w:rsidRDefault="00923208">
      <w:r>
        <w:t xml:space="preserve">        </w:t>
      </w:r>
      <w:proofErr w:type="spellStart"/>
      <w:proofErr w:type="gramStart"/>
      <w:r>
        <w:t>amountWon</w:t>
      </w:r>
      <w:proofErr w:type="spellEnd"/>
      <w:proofErr w:type="gramEnd"/>
      <w:r>
        <w:t>: “200”,</w:t>
      </w:r>
    </w:p>
    <w:p w14:paraId="04A60136" w14:textId="77777777" w:rsidR="00923208" w:rsidRDefault="00923208">
      <w:r>
        <w:t xml:space="preserve">    }</w:t>
      </w:r>
    </w:p>
    <w:p w14:paraId="6F892BD6" w14:textId="77777777" w:rsidR="00923208" w:rsidRDefault="00923208">
      <w:r>
        <w:t>}</w:t>
      </w:r>
    </w:p>
    <w:p w14:paraId="70C024F2" w14:textId="114838EE" w:rsidR="00D60274" w:rsidRDefault="00D60274" w:rsidP="00D60274">
      <w:pPr>
        <w:pStyle w:val="Heading22"/>
      </w:pPr>
      <w:bookmarkStart w:id="25" w:name="_Toc158179470"/>
      <w:r>
        <w:t>Event: Waiting for current player to make a move</w:t>
      </w:r>
      <w:bookmarkEnd w:id="25"/>
    </w:p>
    <w:p w14:paraId="165651D3" w14:textId="77777777" w:rsidR="00D60274" w:rsidRDefault="00D60274" w:rsidP="00D60274">
      <w:pPr>
        <w:pStyle w:val="Heading32"/>
      </w:pPr>
      <w:r>
        <w:t>Channel</w:t>
      </w:r>
    </w:p>
    <w:p w14:paraId="088DD383" w14:textId="77777777" w:rsidR="00D60274" w:rsidRDefault="00D60274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r>
        <w:t>/service/game/1</w:t>
      </w:r>
    </w:p>
    <w:p w14:paraId="43F8037C" w14:textId="77777777" w:rsidR="00D60274" w:rsidRDefault="00D60274" w:rsidP="00D60274">
      <w:pPr>
        <w:pStyle w:val="Heading32"/>
      </w:pPr>
      <w:r>
        <w:t>Values</w:t>
      </w:r>
    </w:p>
    <w:p w14:paraId="1CAA7D0C" w14:textId="77777777" w:rsidR="00D60274" w:rsidRDefault="00D60274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538BF665" w14:textId="77777777" w:rsidR="00D60274" w:rsidRDefault="00D60274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handId:Long</w:t>
      </w:r>
      <w:proofErr w:type="spellEnd"/>
      <w:proofErr w:type="gramEnd"/>
      <w:r>
        <w:t xml:space="preserve"> – Hand identifier</w:t>
      </w:r>
    </w:p>
    <w:p w14:paraId="3B787402" w14:textId="77777777" w:rsidR="00D60274" w:rsidRDefault="00D60274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nickname:String</w:t>
      </w:r>
      <w:proofErr w:type="spellEnd"/>
      <w:proofErr w:type="gramEnd"/>
      <w:r>
        <w:t xml:space="preserve"> – Player nickname</w:t>
      </w:r>
    </w:p>
    <w:p w14:paraId="1707391C" w14:textId="77777777" w:rsidR="00D60274" w:rsidRDefault="00D60274" w:rsidP="00D60274">
      <w:pPr>
        <w:pStyle w:val="Heading32"/>
      </w:pPr>
      <w:r>
        <w:t>Example</w:t>
      </w:r>
    </w:p>
    <w:p w14:paraId="0B26AC7C" w14:textId="77777777" w:rsidR="00D60274" w:rsidRDefault="00D60274" w:rsidP="00D60274">
      <w:r>
        <w:t>{</w:t>
      </w:r>
    </w:p>
    <w:p w14:paraId="65B3C532" w14:textId="10A1D5AC" w:rsidR="00D60274" w:rsidRDefault="00D60274" w:rsidP="00D60274">
      <w:r>
        <w:t xml:space="preserve">    </w:t>
      </w:r>
      <w:proofErr w:type="gramStart"/>
      <w:r>
        <w:t>event</w:t>
      </w:r>
      <w:proofErr w:type="gramEnd"/>
      <w:r>
        <w:t>: “WAITING_FOR_PLAYER_</w:t>
      </w:r>
      <w:r w:rsidR="004B1A5F">
        <w:t>RESPONSE</w:t>
      </w:r>
      <w:r>
        <w:t>_EVENT”,</w:t>
      </w:r>
    </w:p>
    <w:p w14:paraId="3CA0F930" w14:textId="77777777" w:rsidR="00D60274" w:rsidRDefault="00D60274" w:rsidP="00D60274">
      <w:r>
        <w:lastRenderedPageBreak/>
        <w:t xml:space="preserve">    </w:t>
      </w:r>
      <w:proofErr w:type="gramStart"/>
      <w:r>
        <w:t>nickname</w:t>
      </w:r>
      <w:proofErr w:type="gramEnd"/>
      <w:r>
        <w:t>: “Undertaker”,</w:t>
      </w:r>
    </w:p>
    <w:p w14:paraId="0684811B" w14:textId="77777777" w:rsidR="00D60274" w:rsidRDefault="00D60274" w:rsidP="00D60274">
      <w:r>
        <w:t xml:space="preserve">    </w:t>
      </w:r>
      <w:proofErr w:type="spellStart"/>
      <w:proofErr w:type="gramStart"/>
      <w:r>
        <w:t>handId</w:t>
      </w:r>
      <w:proofErr w:type="spellEnd"/>
      <w:proofErr w:type="gramEnd"/>
      <w:r>
        <w:t>: “1”</w:t>
      </w:r>
    </w:p>
    <w:p w14:paraId="2459940B" w14:textId="77777777" w:rsidR="00D60274" w:rsidRDefault="00D60274" w:rsidP="00D60274">
      <w:r>
        <w:t>}</w:t>
      </w:r>
    </w:p>
    <w:p w14:paraId="7C63ABEC" w14:textId="77777777" w:rsidR="00923208" w:rsidRDefault="00923208">
      <w:pPr>
        <w:pStyle w:val="Heading22"/>
      </w:pPr>
      <w:bookmarkStart w:id="26" w:name="_Toc158179471"/>
      <w:r>
        <w:t>Event: Player called</w:t>
      </w:r>
      <w:bookmarkEnd w:id="26"/>
    </w:p>
    <w:p w14:paraId="16C76E41" w14:textId="77777777" w:rsidR="00923208" w:rsidRDefault="00923208">
      <w:pPr>
        <w:pStyle w:val="Heading32"/>
      </w:pPr>
      <w:r>
        <w:t>Channel</w:t>
      </w:r>
    </w:p>
    <w:p w14:paraId="7BDD6E47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r>
        <w:t>/service/game/1</w:t>
      </w:r>
    </w:p>
    <w:p w14:paraId="78DCA29C" w14:textId="77777777" w:rsidR="00923208" w:rsidRDefault="00923208">
      <w:pPr>
        <w:pStyle w:val="Heading32"/>
      </w:pPr>
      <w:r>
        <w:t>Values</w:t>
      </w:r>
    </w:p>
    <w:p w14:paraId="43572E96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02A30A56" w14:textId="77777777" w:rsidR="00923208" w:rsidRPr="00D61A63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handId:Long</w:t>
      </w:r>
      <w:proofErr w:type="spellEnd"/>
      <w:proofErr w:type="gramEnd"/>
      <w:r>
        <w:t xml:space="preserve"> – Hand identifier</w:t>
      </w:r>
    </w:p>
    <w:p w14:paraId="5B7E4620" w14:textId="7EF09DF1" w:rsidR="00D61A63" w:rsidRDefault="00D61A63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pokergameId</w:t>
      </w:r>
      <w:proofErr w:type="spellEnd"/>
      <w:proofErr w:type="gramEnd"/>
      <w:r>
        <w:t xml:space="preserve"> – </w:t>
      </w:r>
      <w:proofErr w:type="spellStart"/>
      <w:r>
        <w:t>Pokergame</w:t>
      </w:r>
      <w:proofErr w:type="spellEnd"/>
      <w:r>
        <w:t xml:space="preserve"> Id</w:t>
      </w:r>
    </w:p>
    <w:p w14:paraId="43D0308D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player:String</w:t>
      </w:r>
      <w:proofErr w:type="spellEnd"/>
      <w:proofErr w:type="gramEnd"/>
      <w:r>
        <w:t xml:space="preserve"> – Player nickname</w:t>
      </w:r>
    </w:p>
    <w:p w14:paraId="24E36A9E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amount:BigDecimal</w:t>
      </w:r>
      <w:proofErr w:type="spellEnd"/>
      <w:proofErr w:type="gramEnd"/>
      <w:r>
        <w:t xml:space="preserve"> – Bet amount</w:t>
      </w:r>
    </w:p>
    <w:p w14:paraId="437DEE43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pot:BigDecimal</w:t>
      </w:r>
      <w:proofErr w:type="spellEnd"/>
      <w:proofErr w:type="gramEnd"/>
      <w:r>
        <w:t xml:space="preserve"> – New pot amount</w:t>
      </w:r>
    </w:p>
    <w:p w14:paraId="512A6963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seatNumber:Integer</w:t>
      </w:r>
      <w:proofErr w:type="spellEnd"/>
      <w:proofErr w:type="gramEnd"/>
      <w:r>
        <w:t xml:space="preserve"> – Player seat number</w:t>
      </w:r>
    </w:p>
    <w:p w14:paraId="6319EE21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nextPlayer:String</w:t>
      </w:r>
      <w:proofErr w:type="spellEnd"/>
      <w:proofErr w:type="gramEnd"/>
      <w:r>
        <w:t xml:space="preserve"> – Next player nickname</w:t>
      </w:r>
    </w:p>
    <w:p w14:paraId="74D148CB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nextSeatNumber:Integer</w:t>
      </w:r>
      <w:proofErr w:type="spellEnd"/>
      <w:proofErr w:type="gramEnd"/>
      <w:r>
        <w:t xml:space="preserve"> – Next player seat number</w:t>
      </w:r>
    </w:p>
    <w:p w14:paraId="1BE287AA" w14:textId="77777777" w:rsidR="00923208" w:rsidRDefault="00923208">
      <w:pPr>
        <w:pStyle w:val="Heading32"/>
      </w:pPr>
      <w:r>
        <w:t>Example</w:t>
      </w:r>
    </w:p>
    <w:p w14:paraId="5C7B383B" w14:textId="77777777" w:rsidR="00923208" w:rsidRDefault="00923208">
      <w:r>
        <w:t>{</w:t>
      </w:r>
    </w:p>
    <w:p w14:paraId="7E292777" w14:textId="77777777" w:rsidR="00923208" w:rsidRDefault="00923208">
      <w:r>
        <w:t xml:space="preserve">    </w:t>
      </w:r>
      <w:proofErr w:type="gramStart"/>
      <w:r>
        <w:t>event</w:t>
      </w:r>
      <w:proofErr w:type="gramEnd"/>
      <w:r>
        <w:t>: “PLAYER_CALLED_EVENT”,</w:t>
      </w:r>
    </w:p>
    <w:p w14:paraId="0BDBFFFD" w14:textId="77777777" w:rsidR="00923208" w:rsidRDefault="00923208">
      <w:r>
        <w:t xml:space="preserve">    </w:t>
      </w:r>
      <w:proofErr w:type="spellStart"/>
      <w:proofErr w:type="gramStart"/>
      <w:r>
        <w:t>handId</w:t>
      </w:r>
      <w:proofErr w:type="spellEnd"/>
      <w:proofErr w:type="gramEnd"/>
      <w:r>
        <w:t>: “1”,</w:t>
      </w:r>
    </w:p>
    <w:p w14:paraId="09777038" w14:textId="0EBC1569" w:rsidR="00E73979" w:rsidRDefault="00E73979">
      <w:r>
        <w:t xml:space="preserve">    </w:t>
      </w:r>
      <w:proofErr w:type="spellStart"/>
      <w:proofErr w:type="gramStart"/>
      <w:r>
        <w:t>pokergameId</w:t>
      </w:r>
      <w:proofErr w:type="spellEnd"/>
      <w:proofErr w:type="gramEnd"/>
      <w:r>
        <w:t>: “1”,</w:t>
      </w:r>
    </w:p>
    <w:p w14:paraId="11F834DA" w14:textId="77777777" w:rsidR="00923208" w:rsidRDefault="00923208">
      <w:r>
        <w:t xml:space="preserve">    </w:t>
      </w:r>
      <w:proofErr w:type="gramStart"/>
      <w:r>
        <w:t>player</w:t>
      </w:r>
      <w:proofErr w:type="gramEnd"/>
      <w:r>
        <w:t>: “</w:t>
      </w:r>
      <w:proofErr w:type="spellStart"/>
      <w:r>
        <w:t>DeathFromAbove</w:t>
      </w:r>
      <w:proofErr w:type="spellEnd"/>
      <w:r>
        <w:t>”,</w:t>
      </w:r>
    </w:p>
    <w:p w14:paraId="7A103B8D" w14:textId="77777777" w:rsidR="00923208" w:rsidRDefault="00923208">
      <w:r>
        <w:t xml:space="preserve">    </w:t>
      </w:r>
      <w:proofErr w:type="gramStart"/>
      <w:r>
        <w:t>amount</w:t>
      </w:r>
      <w:proofErr w:type="gramEnd"/>
      <w:r>
        <w:t>: “10.0”,</w:t>
      </w:r>
    </w:p>
    <w:p w14:paraId="5BC97E71" w14:textId="77777777" w:rsidR="00923208" w:rsidRDefault="00923208">
      <w:r>
        <w:t xml:space="preserve">    </w:t>
      </w:r>
      <w:proofErr w:type="gramStart"/>
      <w:r>
        <w:t>pot</w:t>
      </w:r>
      <w:proofErr w:type="gramEnd"/>
      <w:r>
        <w:t>: “50”,</w:t>
      </w:r>
    </w:p>
    <w:p w14:paraId="5C049662" w14:textId="77777777" w:rsidR="00923208" w:rsidRDefault="00923208">
      <w:r>
        <w:t xml:space="preserve">    </w:t>
      </w:r>
      <w:proofErr w:type="spellStart"/>
      <w:proofErr w:type="gramStart"/>
      <w:r>
        <w:t>seatNumber</w:t>
      </w:r>
      <w:proofErr w:type="spellEnd"/>
      <w:proofErr w:type="gramEnd"/>
      <w:r>
        <w:t>: “1”,</w:t>
      </w:r>
    </w:p>
    <w:p w14:paraId="370A0591" w14:textId="77777777" w:rsidR="00923208" w:rsidRDefault="00923208">
      <w:r>
        <w:t xml:space="preserve">    </w:t>
      </w:r>
      <w:proofErr w:type="spellStart"/>
      <w:proofErr w:type="gramStart"/>
      <w:r>
        <w:t>nextPlayer</w:t>
      </w:r>
      <w:proofErr w:type="spellEnd"/>
      <w:proofErr w:type="gramEnd"/>
      <w:r>
        <w:t>: “Undertaker”,</w:t>
      </w:r>
    </w:p>
    <w:p w14:paraId="16846EF5" w14:textId="77777777" w:rsidR="00923208" w:rsidRDefault="00923208">
      <w:r>
        <w:t xml:space="preserve">    </w:t>
      </w:r>
      <w:proofErr w:type="spellStart"/>
      <w:proofErr w:type="gramStart"/>
      <w:r>
        <w:t>nextSeatNumber</w:t>
      </w:r>
      <w:proofErr w:type="spellEnd"/>
      <w:proofErr w:type="gramEnd"/>
      <w:r>
        <w:t>: “2”,</w:t>
      </w:r>
    </w:p>
    <w:p w14:paraId="71A17A54" w14:textId="77777777" w:rsidR="00923208" w:rsidRDefault="00923208">
      <w:r>
        <w:t>}</w:t>
      </w:r>
    </w:p>
    <w:p w14:paraId="5ADED3BD" w14:textId="77777777" w:rsidR="00923208" w:rsidRDefault="00923208">
      <w:pPr>
        <w:pStyle w:val="Heading22"/>
      </w:pPr>
      <w:bookmarkStart w:id="27" w:name="_Toc158179472"/>
      <w:r>
        <w:t>Event: Player checked</w:t>
      </w:r>
      <w:bookmarkEnd w:id="27"/>
    </w:p>
    <w:p w14:paraId="316DD0CE" w14:textId="77777777" w:rsidR="00923208" w:rsidRDefault="00923208">
      <w:pPr>
        <w:pStyle w:val="Heading32"/>
      </w:pPr>
      <w:r>
        <w:t>Channel</w:t>
      </w:r>
    </w:p>
    <w:p w14:paraId="5CF02BD3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r>
        <w:t>/service/game/1</w:t>
      </w:r>
    </w:p>
    <w:p w14:paraId="04CE3850" w14:textId="77777777" w:rsidR="00923208" w:rsidRDefault="00923208">
      <w:pPr>
        <w:pStyle w:val="Heading32"/>
      </w:pPr>
      <w:r>
        <w:t>Values</w:t>
      </w:r>
    </w:p>
    <w:p w14:paraId="765315CC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6C7830E9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handId:Long</w:t>
      </w:r>
      <w:proofErr w:type="spellEnd"/>
      <w:proofErr w:type="gramEnd"/>
      <w:r>
        <w:t xml:space="preserve"> – Hand identifier</w:t>
      </w:r>
    </w:p>
    <w:p w14:paraId="59F959F2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player:String</w:t>
      </w:r>
      <w:proofErr w:type="spellEnd"/>
      <w:proofErr w:type="gramEnd"/>
      <w:r>
        <w:t xml:space="preserve"> – Player nickname</w:t>
      </w:r>
    </w:p>
    <w:p w14:paraId="4DFC8A21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seatNumber:Integer</w:t>
      </w:r>
      <w:proofErr w:type="spellEnd"/>
      <w:proofErr w:type="gramEnd"/>
      <w:r>
        <w:t xml:space="preserve"> – Player seat number</w:t>
      </w:r>
    </w:p>
    <w:p w14:paraId="6C4BFF6F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nextPlayer:String</w:t>
      </w:r>
      <w:proofErr w:type="spellEnd"/>
      <w:proofErr w:type="gramEnd"/>
      <w:r>
        <w:t xml:space="preserve"> – Next player nickname</w:t>
      </w:r>
    </w:p>
    <w:p w14:paraId="3A93314C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nextSeatNumber:Integer</w:t>
      </w:r>
      <w:proofErr w:type="spellEnd"/>
      <w:proofErr w:type="gramEnd"/>
      <w:r>
        <w:t xml:space="preserve"> – Next player seat number</w:t>
      </w:r>
    </w:p>
    <w:p w14:paraId="3BD700B5" w14:textId="77777777" w:rsidR="00923208" w:rsidRDefault="00923208">
      <w:pPr>
        <w:pStyle w:val="Heading32"/>
      </w:pPr>
      <w:r>
        <w:lastRenderedPageBreak/>
        <w:t>Example</w:t>
      </w:r>
    </w:p>
    <w:p w14:paraId="42430043" w14:textId="77777777" w:rsidR="00923208" w:rsidRDefault="00923208">
      <w:r>
        <w:t>{</w:t>
      </w:r>
    </w:p>
    <w:p w14:paraId="1F6DE262" w14:textId="77777777" w:rsidR="00923208" w:rsidRDefault="00923208">
      <w:r>
        <w:t xml:space="preserve">    </w:t>
      </w:r>
      <w:proofErr w:type="gramStart"/>
      <w:r>
        <w:t>event</w:t>
      </w:r>
      <w:proofErr w:type="gramEnd"/>
      <w:r>
        <w:t>: “PLAYER_CHECKED_EVENT”,</w:t>
      </w:r>
    </w:p>
    <w:p w14:paraId="55928D7C" w14:textId="77777777" w:rsidR="00923208" w:rsidRDefault="00923208">
      <w:r>
        <w:t xml:space="preserve">    </w:t>
      </w:r>
      <w:proofErr w:type="spellStart"/>
      <w:proofErr w:type="gramStart"/>
      <w:r>
        <w:t>handId</w:t>
      </w:r>
      <w:proofErr w:type="spellEnd"/>
      <w:proofErr w:type="gramEnd"/>
      <w:r>
        <w:t>: “1”,</w:t>
      </w:r>
    </w:p>
    <w:p w14:paraId="724ABD9D" w14:textId="77777777" w:rsidR="00923208" w:rsidRDefault="00923208">
      <w:r>
        <w:t xml:space="preserve">    </w:t>
      </w:r>
      <w:proofErr w:type="gramStart"/>
      <w:r>
        <w:t>player</w:t>
      </w:r>
      <w:proofErr w:type="gramEnd"/>
      <w:r>
        <w:t>: “</w:t>
      </w:r>
      <w:proofErr w:type="spellStart"/>
      <w:r>
        <w:t>DeathFromAbove</w:t>
      </w:r>
      <w:proofErr w:type="spellEnd"/>
      <w:r>
        <w:t>”,</w:t>
      </w:r>
    </w:p>
    <w:p w14:paraId="38591BA2" w14:textId="77777777" w:rsidR="00923208" w:rsidRDefault="00923208">
      <w:r>
        <w:t xml:space="preserve">    </w:t>
      </w:r>
      <w:proofErr w:type="spellStart"/>
      <w:proofErr w:type="gramStart"/>
      <w:r>
        <w:t>seatNumber</w:t>
      </w:r>
      <w:proofErr w:type="spellEnd"/>
      <w:proofErr w:type="gramEnd"/>
      <w:r>
        <w:t>: “1”,</w:t>
      </w:r>
    </w:p>
    <w:p w14:paraId="4D85E965" w14:textId="77777777" w:rsidR="00923208" w:rsidRDefault="00923208">
      <w:r>
        <w:t xml:space="preserve">    </w:t>
      </w:r>
      <w:proofErr w:type="spellStart"/>
      <w:proofErr w:type="gramStart"/>
      <w:r>
        <w:t>nextPlayer</w:t>
      </w:r>
      <w:proofErr w:type="spellEnd"/>
      <w:proofErr w:type="gramEnd"/>
      <w:r>
        <w:t>: “Undertaker”,</w:t>
      </w:r>
    </w:p>
    <w:p w14:paraId="2557B5D7" w14:textId="77777777" w:rsidR="00923208" w:rsidRDefault="00923208">
      <w:r>
        <w:t xml:space="preserve">    </w:t>
      </w:r>
      <w:proofErr w:type="spellStart"/>
      <w:proofErr w:type="gramStart"/>
      <w:r>
        <w:t>nextSeatNumber</w:t>
      </w:r>
      <w:proofErr w:type="spellEnd"/>
      <w:proofErr w:type="gramEnd"/>
      <w:r>
        <w:t>: “2”,</w:t>
      </w:r>
    </w:p>
    <w:p w14:paraId="30E7AD08" w14:textId="77777777" w:rsidR="00923208" w:rsidRDefault="00923208">
      <w:r>
        <w:t>}</w:t>
      </w:r>
    </w:p>
    <w:p w14:paraId="42E5E106" w14:textId="77777777" w:rsidR="00923208" w:rsidRDefault="00923208">
      <w:pPr>
        <w:pStyle w:val="Heading22"/>
      </w:pPr>
      <w:bookmarkStart w:id="28" w:name="_Toc158179473"/>
      <w:r>
        <w:t>Event: Player raised</w:t>
      </w:r>
      <w:bookmarkEnd w:id="28"/>
    </w:p>
    <w:p w14:paraId="07F68A36" w14:textId="77777777" w:rsidR="00923208" w:rsidRDefault="00923208">
      <w:pPr>
        <w:pStyle w:val="Heading32"/>
      </w:pPr>
      <w:r>
        <w:t>Channel</w:t>
      </w:r>
    </w:p>
    <w:p w14:paraId="1820E3BB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r>
        <w:t>/service/game/1</w:t>
      </w:r>
    </w:p>
    <w:p w14:paraId="40CD338E" w14:textId="77777777" w:rsidR="00923208" w:rsidRDefault="00923208">
      <w:pPr>
        <w:pStyle w:val="Heading32"/>
      </w:pPr>
      <w:r>
        <w:t>Values</w:t>
      </w:r>
    </w:p>
    <w:p w14:paraId="1B3FB863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769173B8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handId:Long</w:t>
      </w:r>
      <w:proofErr w:type="spellEnd"/>
      <w:proofErr w:type="gramEnd"/>
      <w:r>
        <w:t xml:space="preserve"> – Hand identifier</w:t>
      </w:r>
    </w:p>
    <w:p w14:paraId="45115E2B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player:String</w:t>
      </w:r>
      <w:proofErr w:type="spellEnd"/>
      <w:proofErr w:type="gramEnd"/>
      <w:r>
        <w:t xml:space="preserve"> – Player nickname</w:t>
      </w:r>
    </w:p>
    <w:p w14:paraId="46566911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amount:BigDecimal</w:t>
      </w:r>
      <w:proofErr w:type="spellEnd"/>
      <w:proofErr w:type="gramEnd"/>
      <w:r>
        <w:t xml:space="preserve"> – Bet amount</w:t>
      </w:r>
    </w:p>
    <w:p w14:paraId="7C099C05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pot:BigDecimal</w:t>
      </w:r>
      <w:proofErr w:type="spellEnd"/>
      <w:proofErr w:type="gramEnd"/>
      <w:r>
        <w:t xml:space="preserve"> – New pot amount</w:t>
      </w:r>
    </w:p>
    <w:p w14:paraId="17B36CC5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seatNumber:Integer</w:t>
      </w:r>
      <w:proofErr w:type="spellEnd"/>
      <w:proofErr w:type="gramEnd"/>
      <w:r>
        <w:t xml:space="preserve"> – Player seat number</w:t>
      </w:r>
    </w:p>
    <w:p w14:paraId="59608C45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nextPlayer:String</w:t>
      </w:r>
      <w:proofErr w:type="spellEnd"/>
      <w:proofErr w:type="gramEnd"/>
      <w:r>
        <w:t xml:space="preserve"> – Next player nickname</w:t>
      </w:r>
    </w:p>
    <w:p w14:paraId="67F21093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nextSeatNumber:Integer</w:t>
      </w:r>
      <w:proofErr w:type="spellEnd"/>
      <w:proofErr w:type="gramEnd"/>
      <w:r>
        <w:t xml:space="preserve"> – Next player seat number</w:t>
      </w:r>
    </w:p>
    <w:p w14:paraId="4C72CB9E" w14:textId="77777777" w:rsidR="00923208" w:rsidRDefault="00923208">
      <w:pPr>
        <w:pStyle w:val="Heading32"/>
      </w:pPr>
      <w:r>
        <w:t>Example</w:t>
      </w:r>
    </w:p>
    <w:p w14:paraId="6AFA3BAC" w14:textId="77777777" w:rsidR="00923208" w:rsidRDefault="00923208">
      <w:r>
        <w:t>{</w:t>
      </w:r>
    </w:p>
    <w:p w14:paraId="1CD01612" w14:textId="77777777" w:rsidR="00923208" w:rsidRDefault="00923208">
      <w:r>
        <w:t xml:space="preserve">    </w:t>
      </w:r>
      <w:proofErr w:type="gramStart"/>
      <w:r>
        <w:t>event</w:t>
      </w:r>
      <w:proofErr w:type="gramEnd"/>
      <w:r>
        <w:t>: “PLAYER_RAISED_EVENT”,</w:t>
      </w:r>
    </w:p>
    <w:p w14:paraId="75EB6942" w14:textId="77777777" w:rsidR="00923208" w:rsidRDefault="00923208">
      <w:r>
        <w:t xml:space="preserve">    </w:t>
      </w:r>
      <w:proofErr w:type="spellStart"/>
      <w:proofErr w:type="gramStart"/>
      <w:r>
        <w:t>handId</w:t>
      </w:r>
      <w:proofErr w:type="spellEnd"/>
      <w:proofErr w:type="gramEnd"/>
      <w:r>
        <w:t>: “1”,</w:t>
      </w:r>
    </w:p>
    <w:p w14:paraId="6331F612" w14:textId="77777777" w:rsidR="00923208" w:rsidRDefault="00923208">
      <w:r>
        <w:t xml:space="preserve">    </w:t>
      </w:r>
      <w:proofErr w:type="gramStart"/>
      <w:r>
        <w:t>player</w:t>
      </w:r>
      <w:proofErr w:type="gramEnd"/>
      <w:r>
        <w:t>: “</w:t>
      </w:r>
      <w:proofErr w:type="spellStart"/>
      <w:r>
        <w:t>DeathFromAbove</w:t>
      </w:r>
      <w:proofErr w:type="spellEnd"/>
      <w:r>
        <w:t>”,</w:t>
      </w:r>
    </w:p>
    <w:p w14:paraId="0EB9FC5D" w14:textId="77777777" w:rsidR="00923208" w:rsidRDefault="00923208">
      <w:r>
        <w:t xml:space="preserve">    </w:t>
      </w:r>
      <w:proofErr w:type="gramStart"/>
      <w:r>
        <w:t>amount</w:t>
      </w:r>
      <w:proofErr w:type="gramEnd"/>
      <w:r>
        <w:t>: “10.0”,</w:t>
      </w:r>
    </w:p>
    <w:p w14:paraId="10133DE0" w14:textId="77777777" w:rsidR="00923208" w:rsidRDefault="00923208">
      <w:r>
        <w:t xml:space="preserve">    </w:t>
      </w:r>
      <w:proofErr w:type="gramStart"/>
      <w:r>
        <w:t>pot</w:t>
      </w:r>
      <w:proofErr w:type="gramEnd"/>
      <w:r>
        <w:t>: “50”,</w:t>
      </w:r>
    </w:p>
    <w:p w14:paraId="4D3975CB" w14:textId="77777777" w:rsidR="00923208" w:rsidRDefault="00923208">
      <w:r>
        <w:t xml:space="preserve">    </w:t>
      </w:r>
      <w:proofErr w:type="spellStart"/>
      <w:proofErr w:type="gramStart"/>
      <w:r>
        <w:t>seatNumber</w:t>
      </w:r>
      <w:proofErr w:type="spellEnd"/>
      <w:proofErr w:type="gramEnd"/>
      <w:r>
        <w:t>: “1”,</w:t>
      </w:r>
    </w:p>
    <w:p w14:paraId="3068C829" w14:textId="77777777" w:rsidR="00923208" w:rsidRDefault="00923208">
      <w:r>
        <w:t xml:space="preserve">    </w:t>
      </w:r>
      <w:proofErr w:type="spellStart"/>
      <w:proofErr w:type="gramStart"/>
      <w:r>
        <w:t>nextPlayer</w:t>
      </w:r>
      <w:proofErr w:type="spellEnd"/>
      <w:proofErr w:type="gramEnd"/>
      <w:r>
        <w:t>: “Undertaker”,</w:t>
      </w:r>
    </w:p>
    <w:p w14:paraId="3ED39773" w14:textId="77777777" w:rsidR="00923208" w:rsidRDefault="00923208">
      <w:r>
        <w:t xml:space="preserve">    </w:t>
      </w:r>
      <w:proofErr w:type="spellStart"/>
      <w:proofErr w:type="gramStart"/>
      <w:r>
        <w:t>nextSeatNumber</w:t>
      </w:r>
      <w:proofErr w:type="spellEnd"/>
      <w:proofErr w:type="gramEnd"/>
      <w:r>
        <w:t>: “2”,</w:t>
      </w:r>
    </w:p>
    <w:p w14:paraId="5665E65A" w14:textId="77777777" w:rsidR="00923208" w:rsidRDefault="00923208">
      <w:r>
        <w:t>}</w:t>
      </w:r>
    </w:p>
    <w:p w14:paraId="1E42E0CA" w14:textId="77777777" w:rsidR="00923208" w:rsidRDefault="00923208">
      <w:pPr>
        <w:pStyle w:val="Heading22"/>
      </w:pPr>
      <w:bookmarkStart w:id="29" w:name="_Toc158179474"/>
      <w:r>
        <w:t>Event: Player folded</w:t>
      </w:r>
      <w:bookmarkEnd w:id="29"/>
    </w:p>
    <w:p w14:paraId="06B673E9" w14:textId="77777777" w:rsidR="00923208" w:rsidRDefault="00923208">
      <w:pPr>
        <w:pStyle w:val="Heading32"/>
      </w:pPr>
      <w:r>
        <w:t>Channel</w:t>
      </w:r>
    </w:p>
    <w:p w14:paraId="208972E9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r>
        <w:t>/service/game/1</w:t>
      </w:r>
    </w:p>
    <w:p w14:paraId="540A1023" w14:textId="77777777" w:rsidR="00923208" w:rsidRDefault="00923208">
      <w:pPr>
        <w:pStyle w:val="Heading32"/>
      </w:pPr>
      <w:r>
        <w:t>Values</w:t>
      </w:r>
    </w:p>
    <w:p w14:paraId="2119F119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7B431283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handId:Long</w:t>
      </w:r>
      <w:proofErr w:type="spellEnd"/>
      <w:proofErr w:type="gramEnd"/>
      <w:r>
        <w:t xml:space="preserve"> – Hand identifier</w:t>
      </w:r>
    </w:p>
    <w:p w14:paraId="572A21E7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player:String</w:t>
      </w:r>
      <w:proofErr w:type="spellEnd"/>
      <w:proofErr w:type="gramEnd"/>
      <w:r>
        <w:t xml:space="preserve"> – Player nickname</w:t>
      </w:r>
    </w:p>
    <w:p w14:paraId="06636D91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seatNumber:Integer</w:t>
      </w:r>
      <w:proofErr w:type="spellEnd"/>
      <w:proofErr w:type="gramEnd"/>
      <w:r>
        <w:t xml:space="preserve"> – Player seat number</w:t>
      </w:r>
    </w:p>
    <w:p w14:paraId="2F6F1491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lastRenderedPageBreak/>
        <w:t>nextPlayer:String</w:t>
      </w:r>
      <w:proofErr w:type="spellEnd"/>
      <w:proofErr w:type="gramEnd"/>
      <w:r>
        <w:t xml:space="preserve"> – Next player nickname</w:t>
      </w:r>
    </w:p>
    <w:p w14:paraId="5374BDB1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nextSeatNumber:Integer</w:t>
      </w:r>
      <w:proofErr w:type="spellEnd"/>
      <w:proofErr w:type="gramEnd"/>
      <w:r>
        <w:t xml:space="preserve"> – Next player seat number</w:t>
      </w:r>
    </w:p>
    <w:p w14:paraId="409DFFED" w14:textId="77777777" w:rsidR="00923208" w:rsidRDefault="00923208">
      <w:pPr>
        <w:pStyle w:val="Heading32"/>
      </w:pPr>
      <w:r>
        <w:t>Example</w:t>
      </w:r>
    </w:p>
    <w:p w14:paraId="086FEBA9" w14:textId="77777777" w:rsidR="00923208" w:rsidRDefault="00923208">
      <w:r>
        <w:t>{</w:t>
      </w:r>
    </w:p>
    <w:p w14:paraId="48B06D96" w14:textId="77777777" w:rsidR="00923208" w:rsidRDefault="00923208">
      <w:r>
        <w:t xml:space="preserve">    </w:t>
      </w:r>
      <w:proofErr w:type="gramStart"/>
      <w:r>
        <w:t>event</w:t>
      </w:r>
      <w:proofErr w:type="gramEnd"/>
      <w:r>
        <w:t>: “PLAYER_FOLDED_EVENT”,</w:t>
      </w:r>
    </w:p>
    <w:p w14:paraId="3369005D" w14:textId="77777777" w:rsidR="00923208" w:rsidRDefault="00923208">
      <w:r>
        <w:t xml:space="preserve">    </w:t>
      </w:r>
      <w:proofErr w:type="spellStart"/>
      <w:proofErr w:type="gramStart"/>
      <w:r>
        <w:t>handId</w:t>
      </w:r>
      <w:proofErr w:type="spellEnd"/>
      <w:proofErr w:type="gramEnd"/>
      <w:r>
        <w:t>: “1”,</w:t>
      </w:r>
    </w:p>
    <w:p w14:paraId="5E3FC6B3" w14:textId="77777777" w:rsidR="00923208" w:rsidRDefault="00923208">
      <w:r>
        <w:t xml:space="preserve">    </w:t>
      </w:r>
      <w:proofErr w:type="gramStart"/>
      <w:r>
        <w:t>player</w:t>
      </w:r>
      <w:proofErr w:type="gramEnd"/>
      <w:r>
        <w:t>: “</w:t>
      </w:r>
      <w:proofErr w:type="spellStart"/>
      <w:r>
        <w:t>DeathFromAbove</w:t>
      </w:r>
      <w:proofErr w:type="spellEnd"/>
      <w:r>
        <w:t>”,</w:t>
      </w:r>
    </w:p>
    <w:p w14:paraId="4FB6B5D7" w14:textId="77777777" w:rsidR="00923208" w:rsidRDefault="00923208">
      <w:r>
        <w:t xml:space="preserve">    </w:t>
      </w:r>
      <w:proofErr w:type="spellStart"/>
      <w:proofErr w:type="gramStart"/>
      <w:r>
        <w:t>seatNumber</w:t>
      </w:r>
      <w:proofErr w:type="spellEnd"/>
      <w:proofErr w:type="gramEnd"/>
      <w:r>
        <w:t>: “1”,</w:t>
      </w:r>
    </w:p>
    <w:p w14:paraId="2F6AD9C4" w14:textId="77777777" w:rsidR="00923208" w:rsidRDefault="00923208">
      <w:r>
        <w:t xml:space="preserve">    </w:t>
      </w:r>
      <w:proofErr w:type="spellStart"/>
      <w:proofErr w:type="gramStart"/>
      <w:r>
        <w:t>nextPlayer</w:t>
      </w:r>
      <w:proofErr w:type="spellEnd"/>
      <w:proofErr w:type="gramEnd"/>
      <w:r>
        <w:t>: “Undertaker”,</w:t>
      </w:r>
    </w:p>
    <w:p w14:paraId="3130F3D2" w14:textId="77777777" w:rsidR="00923208" w:rsidRDefault="00923208">
      <w:r>
        <w:t xml:space="preserve">    </w:t>
      </w:r>
      <w:proofErr w:type="spellStart"/>
      <w:proofErr w:type="gramStart"/>
      <w:r>
        <w:t>nextSeatNumber</w:t>
      </w:r>
      <w:proofErr w:type="spellEnd"/>
      <w:proofErr w:type="gramEnd"/>
      <w:r>
        <w:t>: “2”,</w:t>
      </w:r>
    </w:p>
    <w:p w14:paraId="3E067AEF" w14:textId="77777777" w:rsidR="00923208" w:rsidRDefault="00923208">
      <w:r>
        <w:t>}</w:t>
      </w:r>
    </w:p>
    <w:p w14:paraId="19A6ECC8" w14:textId="77777777" w:rsidR="00923208" w:rsidRDefault="00923208">
      <w:pPr>
        <w:pStyle w:val="Heading22"/>
      </w:pPr>
      <w:bookmarkStart w:id="30" w:name="_Toc158179475"/>
      <w:r>
        <w:t>Event: Player left game</w:t>
      </w:r>
      <w:bookmarkEnd w:id="30"/>
    </w:p>
    <w:p w14:paraId="33D672D9" w14:textId="77777777" w:rsidR="00923208" w:rsidRDefault="00923208">
      <w:pPr>
        <w:pStyle w:val="Heading32"/>
      </w:pPr>
      <w:r>
        <w:t>Channel</w:t>
      </w:r>
    </w:p>
    <w:p w14:paraId="4500BF88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r>
        <w:t>/service/game/1</w:t>
      </w:r>
    </w:p>
    <w:p w14:paraId="48C08FEF" w14:textId="77777777" w:rsidR="00923208" w:rsidRDefault="00923208">
      <w:pPr>
        <w:pStyle w:val="Heading32"/>
      </w:pPr>
      <w:r>
        <w:t>Values</w:t>
      </w:r>
    </w:p>
    <w:p w14:paraId="1E5EA143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2F5D4E39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handId:Long</w:t>
      </w:r>
      <w:proofErr w:type="spellEnd"/>
      <w:proofErr w:type="gramEnd"/>
      <w:r>
        <w:t xml:space="preserve"> – Hand identifier</w:t>
      </w:r>
    </w:p>
    <w:p w14:paraId="298EB41B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player:String</w:t>
      </w:r>
      <w:proofErr w:type="spellEnd"/>
      <w:proofErr w:type="gramEnd"/>
      <w:r>
        <w:t xml:space="preserve"> – Player nickname</w:t>
      </w:r>
    </w:p>
    <w:p w14:paraId="62A029A7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seatNumber:Integer</w:t>
      </w:r>
      <w:proofErr w:type="spellEnd"/>
      <w:proofErr w:type="gramEnd"/>
      <w:r>
        <w:t xml:space="preserve"> – Player seat number</w:t>
      </w:r>
    </w:p>
    <w:p w14:paraId="356ACE33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nextPlayer:String</w:t>
      </w:r>
      <w:proofErr w:type="spellEnd"/>
      <w:proofErr w:type="gramEnd"/>
      <w:r>
        <w:t xml:space="preserve"> – Next player nickname</w:t>
      </w:r>
    </w:p>
    <w:p w14:paraId="5D754EE5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nextSeatNumber:Integer</w:t>
      </w:r>
      <w:proofErr w:type="spellEnd"/>
      <w:proofErr w:type="gramEnd"/>
      <w:r>
        <w:t xml:space="preserve"> – Next player seat number</w:t>
      </w:r>
    </w:p>
    <w:p w14:paraId="78609542" w14:textId="77777777" w:rsidR="00923208" w:rsidRDefault="00923208">
      <w:pPr>
        <w:pStyle w:val="Heading32"/>
      </w:pPr>
      <w:r>
        <w:t>Example</w:t>
      </w:r>
    </w:p>
    <w:p w14:paraId="2C4AFEA9" w14:textId="77777777" w:rsidR="00923208" w:rsidRDefault="00923208">
      <w:r>
        <w:t>{</w:t>
      </w:r>
    </w:p>
    <w:p w14:paraId="541872A2" w14:textId="77777777" w:rsidR="00923208" w:rsidRDefault="00923208">
      <w:r>
        <w:t xml:space="preserve">    </w:t>
      </w:r>
      <w:proofErr w:type="gramStart"/>
      <w:r>
        <w:t>event</w:t>
      </w:r>
      <w:proofErr w:type="gramEnd"/>
      <w:r>
        <w:t>: “PLAYER_LEFT_EVENT”,</w:t>
      </w:r>
    </w:p>
    <w:p w14:paraId="48F29781" w14:textId="77777777" w:rsidR="00923208" w:rsidRDefault="00923208">
      <w:r>
        <w:t xml:space="preserve">    </w:t>
      </w:r>
      <w:proofErr w:type="spellStart"/>
      <w:proofErr w:type="gramStart"/>
      <w:r>
        <w:t>handId</w:t>
      </w:r>
      <w:proofErr w:type="spellEnd"/>
      <w:proofErr w:type="gramEnd"/>
      <w:r>
        <w:t>: “1”,</w:t>
      </w:r>
    </w:p>
    <w:p w14:paraId="1DAB03DC" w14:textId="77777777" w:rsidR="00923208" w:rsidRDefault="00923208">
      <w:r>
        <w:t xml:space="preserve">    </w:t>
      </w:r>
      <w:proofErr w:type="gramStart"/>
      <w:r>
        <w:t>player</w:t>
      </w:r>
      <w:proofErr w:type="gramEnd"/>
      <w:r>
        <w:t>: “</w:t>
      </w:r>
      <w:proofErr w:type="spellStart"/>
      <w:r>
        <w:t>DeathFromAbove</w:t>
      </w:r>
      <w:proofErr w:type="spellEnd"/>
      <w:r>
        <w:t>”,</w:t>
      </w:r>
    </w:p>
    <w:p w14:paraId="44BFDA26" w14:textId="77777777" w:rsidR="00923208" w:rsidRDefault="00923208">
      <w:r>
        <w:t xml:space="preserve">    </w:t>
      </w:r>
      <w:proofErr w:type="spellStart"/>
      <w:proofErr w:type="gramStart"/>
      <w:r>
        <w:t>seatNumber</w:t>
      </w:r>
      <w:proofErr w:type="spellEnd"/>
      <w:proofErr w:type="gramEnd"/>
      <w:r>
        <w:t>: “1”,</w:t>
      </w:r>
    </w:p>
    <w:p w14:paraId="0F20CBBC" w14:textId="77777777" w:rsidR="00923208" w:rsidRDefault="00923208">
      <w:r>
        <w:t xml:space="preserve">    </w:t>
      </w:r>
      <w:proofErr w:type="spellStart"/>
      <w:proofErr w:type="gramStart"/>
      <w:r>
        <w:t>nextPlayer</w:t>
      </w:r>
      <w:proofErr w:type="spellEnd"/>
      <w:proofErr w:type="gramEnd"/>
      <w:r>
        <w:t>: “Undertaker”,</w:t>
      </w:r>
    </w:p>
    <w:p w14:paraId="78349C4C" w14:textId="77777777" w:rsidR="00923208" w:rsidRDefault="00923208">
      <w:r>
        <w:t xml:space="preserve">    </w:t>
      </w:r>
      <w:proofErr w:type="spellStart"/>
      <w:proofErr w:type="gramStart"/>
      <w:r>
        <w:t>nextSeatNumber</w:t>
      </w:r>
      <w:proofErr w:type="spellEnd"/>
      <w:proofErr w:type="gramEnd"/>
      <w:r>
        <w:t>: “2”,</w:t>
      </w:r>
    </w:p>
    <w:p w14:paraId="155D07DF" w14:textId="77777777" w:rsidR="00923208" w:rsidRDefault="00923208">
      <w:r>
        <w:t>}</w:t>
      </w:r>
    </w:p>
    <w:p w14:paraId="2D03BE05" w14:textId="77777777" w:rsidR="00923208" w:rsidRDefault="00923208">
      <w:pPr>
        <w:pStyle w:val="Heading12"/>
        <w:ind w:left="360"/>
      </w:pPr>
      <w:bookmarkStart w:id="31" w:name="_TOC8591"/>
      <w:bookmarkStart w:id="32" w:name="_Toc157844285"/>
      <w:bookmarkStart w:id="33" w:name="_Toc158179476"/>
      <w:bookmarkEnd w:id="31"/>
      <w:r>
        <w:t>Player joins game</w:t>
      </w:r>
      <w:bookmarkEnd w:id="32"/>
      <w:bookmarkEnd w:id="33"/>
    </w:p>
    <w:p w14:paraId="039D8EA7" w14:textId="77777777" w:rsidR="00923208" w:rsidRDefault="00923208">
      <w:pPr>
        <w:pStyle w:val="Heading22"/>
      </w:pPr>
      <w:bookmarkStart w:id="34" w:name="_Toc158179477"/>
      <w:r>
        <w:t>Pre-conditions</w:t>
      </w:r>
      <w:bookmarkEnd w:id="34"/>
    </w:p>
    <w:p w14:paraId="4E763F0F" w14:textId="77777777" w:rsidR="00923208" w:rsidRDefault="00923208">
      <w:pPr>
        <w:pStyle w:val="ListParagraph"/>
        <w:numPr>
          <w:ilvl w:val="0"/>
          <w:numId w:val="6"/>
        </w:numPr>
        <w:tabs>
          <w:tab w:val="num" w:pos="720"/>
        </w:tabs>
        <w:ind w:hanging="360"/>
        <w:rPr>
          <w:rFonts w:ascii="Lucida Grande" w:hAnsi="Symbol" w:hint="eastAsia"/>
        </w:rPr>
      </w:pPr>
      <w:r>
        <w:t>Player is watching the game</w:t>
      </w:r>
    </w:p>
    <w:p w14:paraId="295E0A9A" w14:textId="77777777" w:rsidR="00923208" w:rsidRDefault="00923208">
      <w:pPr>
        <w:pStyle w:val="Heading22"/>
      </w:pPr>
      <w:bookmarkStart w:id="35" w:name="_Toc158179478"/>
      <w:r>
        <w:t>Action: Player queues up for the game</w:t>
      </w:r>
      <w:bookmarkEnd w:id="35"/>
    </w:p>
    <w:p w14:paraId="17C97BDB" w14:textId="77777777" w:rsidR="00923208" w:rsidRDefault="00923208">
      <w:pPr>
        <w:pStyle w:val="Heading32"/>
      </w:pPr>
      <w:r>
        <w:t xml:space="preserve">Channel </w:t>
      </w:r>
    </w:p>
    <w:p w14:paraId="27A14618" w14:textId="11D113D8" w:rsidR="00923208" w:rsidRDefault="0036103B">
      <w:pPr>
        <w:pStyle w:val="ListParagraph"/>
        <w:numPr>
          <w:ilvl w:val="0"/>
          <w:numId w:val="6"/>
        </w:numPr>
        <w:tabs>
          <w:tab w:val="num" w:pos="720"/>
        </w:tabs>
        <w:ind w:hanging="360"/>
        <w:rPr>
          <w:rFonts w:ascii="Lucida Grande" w:hAnsi="Symbol" w:hint="eastAsia"/>
        </w:rPr>
      </w:pPr>
      <w:r>
        <w:tab/>
        <w:t>/service/user/&lt;</w:t>
      </w:r>
      <w:proofErr w:type="spellStart"/>
      <w:r w:rsidR="00174FFF">
        <w:t>systemUserId</w:t>
      </w:r>
      <w:proofErr w:type="spellEnd"/>
      <w:r>
        <w:t>&gt;</w:t>
      </w:r>
    </w:p>
    <w:p w14:paraId="710ACFC5" w14:textId="77777777" w:rsidR="00923208" w:rsidRDefault="00923208">
      <w:pPr>
        <w:pStyle w:val="Heading32"/>
      </w:pPr>
      <w:r>
        <w:lastRenderedPageBreak/>
        <w:t>Values</w:t>
      </w:r>
    </w:p>
    <w:p w14:paraId="46D1BC97" w14:textId="77777777" w:rsidR="00923208" w:rsidRDefault="00923208">
      <w:pPr>
        <w:pStyle w:val="ListParagraph"/>
        <w:numPr>
          <w:ilvl w:val="0"/>
          <w:numId w:val="8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action:String</w:t>
      </w:r>
      <w:proofErr w:type="spellEnd"/>
      <w:proofErr w:type="gramEnd"/>
      <w:r>
        <w:t xml:space="preserve"> – Player action</w:t>
      </w:r>
    </w:p>
    <w:p w14:paraId="773CC8CA" w14:textId="77777777" w:rsidR="00923208" w:rsidRDefault="00923208">
      <w:pPr>
        <w:pStyle w:val="ListParagraph"/>
        <w:numPr>
          <w:ilvl w:val="0"/>
          <w:numId w:val="8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pokergameId:Long</w:t>
      </w:r>
      <w:proofErr w:type="spellEnd"/>
      <w:proofErr w:type="gramEnd"/>
      <w:r>
        <w:t xml:space="preserve"> – Poker game identifier</w:t>
      </w:r>
    </w:p>
    <w:p w14:paraId="71EFE8B6" w14:textId="77777777" w:rsidR="00923208" w:rsidRDefault="00923208">
      <w:pPr>
        <w:pStyle w:val="ListParagraph"/>
        <w:numPr>
          <w:ilvl w:val="0"/>
          <w:numId w:val="8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playerId:Long</w:t>
      </w:r>
      <w:proofErr w:type="spellEnd"/>
      <w:proofErr w:type="gramEnd"/>
      <w:r>
        <w:t xml:space="preserve"> – Player identifier</w:t>
      </w:r>
    </w:p>
    <w:p w14:paraId="1BBF8DB9" w14:textId="77777777" w:rsidR="00923208" w:rsidRDefault="00923208">
      <w:pPr>
        <w:pStyle w:val="ListParagraph"/>
        <w:numPr>
          <w:ilvl w:val="0"/>
          <w:numId w:val="8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buyin:BigDecimal</w:t>
      </w:r>
      <w:proofErr w:type="spellEnd"/>
      <w:proofErr w:type="gramEnd"/>
      <w:r>
        <w:t xml:space="preserve"> – Player </w:t>
      </w:r>
      <w:proofErr w:type="spellStart"/>
      <w:r>
        <w:t>buyin</w:t>
      </w:r>
      <w:proofErr w:type="spellEnd"/>
      <w:r>
        <w:t xml:space="preserve"> amount</w:t>
      </w:r>
    </w:p>
    <w:p w14:paraId="1EACB293" w14:textId="77777777" w:rsidR="00923208" w:rsidRDefault="00923208">
      <w:pPr>
        <w:pStyle w:val="ListParagraph"/>
        <w:numPr>
          <w:ilvl w:val="0"/>
          <w:numId w:val="8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mustHaveSeat:Boolean</w:t>
      </w:r>
      <w:proofErr w:type="spellEnd"/>
      <w:proofErr w:type="gramEnd"/>
      <w:r>
        <w:t xml:space="preserve"> – Indicates whether player MUST have desired seat</w:t>
      </w:r>
    </w:p>
    <w:p w14:paraId="624B6600" w14:textId="77777777" w:rsidR="00923208" w:rsidRDefault="00923208">
      <w:pPr>
        <w:pStyle w:val="ListParagraph"/>
        <w:numPr>
          <w:ilvl w:val="0"/>
          <w:numId w:val="8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seatNumber:Integer</w:t>
      </w:r>
      <w:proofErr w:type="spellEnd"/>
      <w:proofErr w:type="gramEnd"/>
      <w:r>
        <w:t xml:space="preserve"> – Desired seat number</w:t>
      </w:r>
    </w:p>
    <w:p w14:paraId="0194FB79" w14:textId="77777777" w:rsidR="00923208" w:rsidRDefault="00923208">
      <w:pPr>
        <w:pStyle w:val="ListParagraph"/>
        <w:numPr>
          <w:ilvl w:val="0"/>
          <w:numId w:val="8"/>
        </w:numPr>
        <w:tabs>
          <w:tab w:val="num" w:pos="720"/>
        </w:tabs>
        <w:ind w:hanging="360"/>
        <w:rPr>
          <w:rFonts w:ascii="Lucida Grande" w:hAnsi="Symbol" w:hint="eastAsia"/>
        </w:rPr>
      </w:pPr>
      <w:proofErr w:type="spellStart"/>
      <w:proofErr w:type="gramStart"/>
      <w:r>
        <w:t>success:Integer</w:t>
      </w:r>
      <w:proofErr w:type="spellEnd"/>
      <w:proofErr w:type="gramEnd"/>
      <w:r>
        <w:t xml:space="preserve"> – 1 = true, 0 = false</w:t>
      </w:r>
    </w:p>
    <w:p w14:paraId="4B8012E5" w14:textId="77777777" w:rsidR="00923208" w:rsidRDefault="00923208">
      <w:pPr>
        <w:pStyle w:val="Heading32"/>
      </w:pPr>
      <w:r>
        <w:t>Example</w:t>
      </w:r>
    </w:p>
    <w:p w14:paraId="0B61AF0A" w14:textId="77777777" w:rsidR="00923208" w:rsidRDefault="00923208">
      <w:r>
        <w:t>{</w:t>
      </w:r>
    </w:p>
    <w:p w14:paraId="3D84DB63" w14:textId="77777777" w:rsidR="00923208" w:rsidRDefault="00923208">
      <w:r>
        <w:t xml:space="preserve">    </w:t>
      </w:r>
      <w:proofErr w:type="gramStart"/>
      <w:r>
        <w:t>action</w:t>
      </w:r>
      <w:proofErr w:type="gramEnd"/>
      <w:r>
        <w:t>: “QUEUE_ACTION”,</w:t>
      </w:r>
    </w:p>
    <w:p w14:paraId="2CE14D1E" w14:textId="77777777" w:rsidR="00923208" w:rsidRDefault="00923208">
      <w:r>
        <w:t xml:space="preserve">    </w:t>
      </w:r>
      <w:proofErr w:type="spellStart"/>
      <w:proofErr w:type="gramStart"/>
      <w:r>
        <w:t>pokergameId</w:t>
      </w:r>
      <w:proofErr w:type="spellEnd"/>
      <w:proofErr w:type="gramEnd"/>
      <w:r>
        <w:t>: “1”,</w:t>
      </w:r>
    </w:p>
    <w:p w14:paraId="5A583DCE" w14:textId="77777777" w:rsidR="00923208" w:rsidRDefault="00923208">
      <w:r>
        <w:t xml:space="preserve">    </w:t>
      </w:r>
      <w:proofErr w:type="spellStart"/>
      <w:proofErr w:type="gramStart"/>
      <w:r>
        <w:t>playerId</w:t>
      </w:r>
      <w:proofErr w:type="spellEnd"/>
      <w:proofErr w:type="gramEnd"/>
      <w:r>
        <w:t>: “1”,</w:t>
      </w:r>
    </w:p>
    <w:p w14:paraId="0647F3BD" w14:textId="77777777" w:rsidR="00923208" w:rsidRDefault="00923208">
      <w:r>
        <w:t xml:space="preserve">    </w:t>
      </w:r>
      <w:proofErr w:type="spellStart"/>
      <w:proofErr w:type="gramStart"/>
      <w:r>
        <w:t>buyin</w:t>
      </w:r>
      <w:proofErr w:type="spellEnd"/>
      <w:proofErr w:type="gramEnd"/>
      <w:r>
        <w:t>: “10.5”,</w:t>
      </w:r>
    </w:p>
    <w:p w14:paraId="115E3C5B" w14:textId="77777777" w:rsidR="00923208" w:rsidRDefault="00923208">
      <w:r>
        <w:t xml:space="preserve">    </w:t>
      </w:r>
      <w:proofErr w:type="spellStart"/>
      <w:proofErr w:type="gramStart"/>
      <w:r>
        <w:t>mustHaveSeat</w:t>
      </w:r>
      <w:proofErr w:type="spellEnd"/>
      <w:proofErr w:type="gramEnd"/>
      <w:r>
        <w:t>: “false”,</w:t>
      </w:r>
    </w:p>
    <w:p w14:paraId="673E265B" w14:textId="77777777" w:rsidR="00923208" w:rsidRDefault="00923208">
      <w:r>
        <w:t xml:space="preserve">    </w:t>
      </w:r>
      <w:proofErr w:type="spellStart"/>
      <w:proofErr w:type="gramStart"/>
      <w:r>
        <w:t>seatNumber</w:t>
      </w:r>
      <w:proofErr w:type="spellEnd"/>
      <w:proofErr w:type="gramEnd"/>
      <w:r>
        <w:t>: “1”</w:t>
      </w:r>
    </w:p>
    <w:p w14:paraId="56524CD8" w14:textId="77777777" w:rsidR="00923208" w:rsidRDefault="00923208">
      <w:r>
        <w:t>}</w:t>
      </w:r>
    </w:p>
    <w:p w14:paraId="2E5AE7DE" w14:textId="77777777" w:rsidR="00923208" w:rsidRDefault="00923208">
      <w:pPr>
        <w:pStyle w:val="Heading32"/>
      </w:pPr>
      <w:r>
        <w:t>Success</w:t>
      </w:r>
    </w:p>
    <w:p w14:paraId="707DEA9D" w14:textId="77777777" w:rsidR="00923208" w:rsidRDefault="00923208">
      <w:r>
        <w:t>{</w:t>
      </w:r>
    </w:p>
    <w:p w14:paraId="299E875E" w14:textId="77777777" w:rsidR="00923208" w:rsidRDefault="00923208">
      <w:r>
        <w:t xml:space="preserve">    </w:t>
      </w:r>
      <w:proofErr w:type="gramStart"/>
      <w:r>
        <w:t>success</w:t>
      </w:r>
      <w:proofErr w:type="gramEnd"/>
      <w:r>
        <w:t>: “1”,</w:t>
      </w:r>
    </w:p>
    <w:p w14:paraId="41BBDE37" w14:textId="77777777" w:rsidR="00923208" w:rsidRDefault="00923208">
      <w:r>
        <w:t xml:space="preserve">    </w:t>
      </w:r>
      <w:proofErr w:type="gramStart"/>
      <w:r>
        <w:t>message</w:t>
      </w:r>
      <w:proofErr w:type="gramEnd"/>
      <w:r>
        <w:t>: “You are number 11 in the queue.”</w:t>
      </w:r>
    </w:p>
    <w:p w14:paraId="5F48BF3E" w14:textId="77777777" w:rsidR="00923208" w:rsidRDefault="00923208">
      <w:r>
        <w:t>}</w:t>
      </w:r>
    </w:p>
    <w:p w14:paraId="04DD9082" w14:textId="77777777" w:rsidR="00923208" w:rsidRDefault="00923208">
      <w:pPr>
        <w:pStyle w:val="Heading32"/>
      </w:pPr>
      <w:r>
        <w:t>Failure</w:t>
      </w:r>
    </w:p>
    <w:p w14:paraId="42FD7CAE" w14:textId="77777777" w:rsidR="00923208" w:rsidRDefault="00923208">
      <w:r>
        <w:t>{</w:t>
      </w:r>
    </w:p>
    <w:p w14:paraId="11A4F48F" w14:textId="77777777" w:rsidR="00923208" w:rsidRDefault="00923208">
      <w:r>
        <w:t xml:space="preserve">    </w:t>
      </w:r>
      <w:proofErr w:type="gramStart"/>
      <w:r>
        <w:t>success</w:t>
      </w:r>
      <w:proofErr w:type="gramEnd"/>
      <w:r>
        <w:t>: “0”,</w:t>
      </w:r>
    </w:p>
    <w:p w14:paraId="0046C129" w14:textId="77777777" w:rsidR="00923208" w:rsidRDefault="00923208">
      <w:r>
        <w:t xml:space="preserve">    </w:t>
      </w:r>
      <w:proofErr w:type="gramStart"/>
      <w:r>
        <w:t>message</w:t>
      </w:r>
      <w:proofErr w:type="gramEnd"/>
      <w:r>
        <w:t>: “You do not have sufficient funds in your account.”</w:t>
      </w:r>
    </w:p>
    <w:p w14:paraId="356CDFA4" w14:textId="77777777" w:rsidR="00923208" w:rsidRDefault="00923208">
      <w:r>
        <w:t>}</w:t>
      </w:r>
    </w:p>
    <w:p w14:paraId="2CCC74B1" w14:textId="77777777" w:rsidR="00923208" w:rsidRDefault="00923208">
      <w:pPr>
        <w:pStyle w:val="Heading12"/>
        <w:ind w:left="360"/>
      </w:pPr>
      <w:bookmarkStart w:id="36" w:name="_TOC9340"/>
      <w:bookmarkStart w:id="37" w:name="_Toc157844286"/>
      <w:bookmarkStart w:id="38" w:name="_Toc158179479"/>
      <w:bookmarkEnd w:id="36"/>
      <w:r>
        <w:t>New hand is dealt</w:t>
      </w:r>
      <w:bookmarkEnd w:id="37"/>
      <w:bookmarkEnd w:id="38"/>
    </w:p>
    <w:p w14:paraId="3AA5718F" w14:textId="77777777" w:rsidR="00923208" w:rsidRDefault="00923208">
      <w:pPr>
        <w:pStyle w:val="Heading22"/>
      </w:pPr>
      <w:bookmarkStart w:id="39" w:name="_Toc158179480"/>
      <w:r>
        <w:t>Event: New hand is dealt but player didn’t make it to the hand</w:t>
      </w:r>
      <w:bookmarkEnd w:id="39"/>
    </w:p>
    <w:p w14:paraId="78024AD2" w14:textId="77777777" w:rsidR="00923208" w:rsidRDefault="00923208">
      <w:pPr>
        <w:pStyle w:val="Heading32"/>
      </w:pPr>
      <w:r>
        <w:t>Channel</w:t>
      </w:r>
    </w:p>
    <w:p w14:paraId="0AFD4C42" w14:textId="320B5927" w:rsidR="00923208" w:rsidRDefault="0036103B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r>
        <w:tab/>
        <w:t>/service/user/&lt;</w:t>
      </w:r>
      <w:proofErr w:type="spellStart"/>
      <w:r w:rsidR="00174FFF">
        <w:t>systemUserId</w:t>
      </w:r>
      <w:proofErr w:type="spellEnd"/>
      <w:r>
        <w:t>&gt;</w:t>
      </w:r>
    </w:p>
    <w:p w14:paraId="32633E18" w14:textId="77777777" w:rsidR="00923208" w:rsidRDefault="00923208">
      <w:pPr>
        <w:pStyle w:val="Heading32"/>
      </w:pPr>
      <w:r>
        <w:t>Values</w:t>
      </w:r>
    </w:p>
    <w:p w14:paraId="2451E873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754F536C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message:String</w:t>
      </w:r>
      <w:proofErr w:type="spellEnd"/>
      <w:proofErr w:type="gramEnd"/>
      <w:r>
        <w:t xml:space="preserve"> – Server message</w:t>
      </w:r>
    </w:p>
    <w:p w14:paraId="7F4059A8" w14:textId="77777777" w:rsidR="00923208" w:rsidRDefault="00923208">
      <w:pPr>
        <w:pStyle w:val="Heading32"/>
      </w:pPr>
      <w:r>
        <w:t>Example</w:t>
      </w:r>
    </w:p>
    <w:p w14:paraId="62BC72F2" w14:textId="77777777" w:rsidR="00923208" w:rsidRDefault="00923208">
      <w:r>
        <w:t>{</w:t>
      </w:r>
    </w:p>
    <w:p w14:paraId="7292A3EC" w14:textId="77777777" w:rsidR="00923208" w:rsidRDefault="00923208">
      <w:r>
        <w:t xml:space="preserve">    </w:t>
      </w:r>
      <w:proofErr w:type="gramStart"/>
      <w:r>
        <w:t>event</w:t>
      </w:r>
      <w:proofErr w:type="gramEnd"/>
      <w:r>
        <w:t>: “STILL_QUEUED_EVENT”,</w:t>
      </w:r>
    </w:p>
    <w:p w14:paraId="7EA79828" w14:textId="77777777" w:rsidR="00923208" w:rsidRDefault="00923208">
      <w:pPr>
        <w:ind w:left="360"/>
      </w:pPr>
      <w:r>
        <w:t xml:space="preserve">    </w:t>
      </w:r>
      <w:proofErr w:type="gramStart"/>
      <w:r>
        <w:t>message</w:t>
      </w:r>
      <w:proofErr w:type="gramEnd"/>
      <w:r>
        <w:t>: “You are number 1 in the queue”</w:t>
      </w:r>
    </w:p>
    <w:p w14:paraId="7E852772" w14:textId="77777777" w:rsidR="00923208" w:rsidRDefault="00923208">
      <w:r>
        <w:lastRenderedPageBreak/>
        <w:t>}</w:t>
      </w:r>
    </w:p>
    <w:p w14:paraId="5547366D" w14:textId="77777777" w:rsidR="00923208" w:rsidRDefault="00923208">
      <w:pPr>
        <w:pStyle w:val="Heading22"/>
      </w:pPr>
      <w:bookmarkStart w:id="40" w:name="_Toc158179481"/>
      <w:r>
        <w:t>Event: New hand is dealt and player made it to the hand</w:t>
      </w:r>
      <w:bookmarkEnd w:id="40"/>
    </w:p>
    <w:p w14:paraId="27FFD0BC" w14:textId="77777777" w:rsidR="00923208" w:rsidRDefault="00923208">
      <w:pPr>
        <w:pStyle w:val="Heading32"/>
      </w:pPr>
      <w:r>
        <w:t>Channel</w:t>
      </w:r>
    </w:p>
    <w:p w14:paraId="1BF78DAC" w14:textId="49F8A85D" w:rsidR="00923208" w:rsidRDefault="0036103B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r>
        <w:tab/>
        <w:t>/service/user/&lt;</w:t>
      </w:r>
      <w:proofErr w:type="spellStart"/>
      <w:r w:rsidR="00174FFF">
        <w:t>systemUserId</w:t>
      </w:r>
      <w:proofErr w:type="spellEnd"/>
      <w:r>
        <w:t>&gt;</w:t>
      </w:r>
    </w:p>
    <w:p w14:paraId="0302BD01" w14:textId="77777777" w:rsidR="00923208" w:rsidRDefault="00923208">
      <w:pPr>
        <w:pStyle w:val="Heading32"/>
      </w:pPr>
      <w:r>
        <w:t>Values</w:t>
      </w:r>
    </w:p>
    <w:p w14:paraId="1B1987B6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3D781B60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seatNumber:Integer</w:t>
      </w:r>
      <w:proofErr w:type="spellEnd"/>
      <w:proofErr w:type="gramEnd"/>
      <w:r>
        <w:t xml:space="preserve"> – Player seat number</w:t>
      </w:r>
    </w:p>
    <w:p w14:paraId="10EC9748" w14:textId="4ED45EFC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gamblerId:</w:t>
      </w:r>
      <w:r w:rsidR="001D0276">
        <w:t>String</w:t>
      </w:r>
      <w:proofErr w:type="spellEnd"/>
      <w:proofErr w:type="gramEnd"/>
      <w:r>
        <w:t xml:space="preserve"> – Gambler </w:t>
      </w:r>
      <w:r w:rsidR="001D0276">
        <w:t>natural key for</w:t>
      </w:r>
      <w:r>
        <w:t xml:space="preserve"> one hand</w:t>
      </w:r>
    </w:p>
    <w:p w14:paraId="5F744CA4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isDealer:Boolean</w:t>
      </w:r>
      <w:proofErr w:type="spellEnd"/>
      <w:proofErr w:type="gramEnd"/>
      <w:r>
        <w:t xml:space="preserve"> – Specifies if player is dealer</w:t>
      </w:r>
    </w:p>
    <w:p w14:paraId="0BAD2538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isSmallBlind:Boolean</w:t>
      </w:r>
      <w:proofErr w:type="spellEnd"/>
      <w:proofErr w:type="gramEnd"/>
      <w:r>
        <w:t xml:space="preserve"> – Specifies if player is small blind </w:t>
      </w:r>
    </w:p>
    <w:p w14:paraId="0C798F91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isBigBlind:Boolean</w:t>
      </w:r>
      <w:proofErr w:type="spellEnd"/>
      <w:proofErr w:type="gramEnd"/>
      <w:r>
        <w:t xml:space="preserve"> – Specifies if player is big blind</w:t>
      </w:r>
    </w:p>
    <w:p w14:paraId="2E856653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handId:Long</w:t>
      </w:r>
      <w:proofErr w:type="spellEnd"/>
      <w:proofErr w:type="gramEnd"/>
      <w:r>
        <w:t xml:space="preserve"> – Hand identifier</w:t>
      </w:r>
    </w:p>
    <w:p w14:paraId="4EB33DEA" w14:textId="77777777" w:rsidR="00923208" w:rsidRDefault="00923208">
      <w:pPr>
        <w:pStyle w:val="Heading32"/>
      </w:pPr>
      <w:r>
        <w:t>Example</w:t>
      </w:r>
    </w:p>
    <w:p w14:paraId="4D5B29F3" w14:textId="77777777" w:rsidR="00923208" w:rsidRDefault="00923208">
      <w:r>
        <w:t>{</w:t>
      </w:r>
    </w:p>
    <w:p w14:paraId="3D65375A" w14:textId="35DA6841" w:rsidR="00923208" w:rsidRDefault="00923208">
      <w:r>
        <w:t xml:space="preserve">    </w:t>
      </w:r>
      <w:proofErr w:type="gramStart"/>
      <w:r>
        <w:t>event</w:t>
      </w:r>
      <w:proofErr w:type="gramEnd"/>
      <w:r>
        <w:t>: “</w:t>
      </w:r>
      <w:r w:rsidR="00B176E6">
        <w:t>DEALING_</w:t>
      </w:r>
      <w:r>
        <w:t>NEW_HAND_ EVENT”,</w:t>
      </w:r>
    </w:p>
    <w:p w14:paraId="6F095CFF" w14:textId="77777777" w:rsidR="00923208" w:rsidRDefault="00923208">
      <w:r>
        <w:t xml:space="preserve">    </w:t>
      </w:r>
      <w:proofErr w:type="spellStart"/>
      <w:proofErr w:type="gramStart"/>
      <w:r>
        <w:t>seatNumber</w:t>
      </w:r>
      <w:proofErr w:type="spellEnd"/>
      <w:proofErr w:type="gramEnd"/>
      <w:r>
        <w:t>: “1”,</w:t>
      </w:r>
    </w:p>
    <w:p w14:paraId="4FA3FFC9" w14:textId="51ED47BF" w:rsidR="00923208" w:rsidRDefault="001D0276">
      <w:r>
        <w:t xml:space="preserve">    </w:t>
      </w:r>
      <w:proofErr w:type="spellStart"/>
      <w:proofErr w:type="gramStart"/>
      <w:r w:rsidR="00923208">
        <w:t>gamblerId</w:t>
      </w:r>
      <w:proofErr w:type="spellEnd"/>
      <w:proofErr w:type="gramEnd"/>
      <w:r w:rsidR="00923208">
        <w:t>: “1”,</w:t>
      </w:r>
    </w:p>
    <w:p w14:paraId="6198AA2B" w14:textId="77777777" w:rsidR="00923208" w:rsidRDefault="00923208">
      <w:r>
        <w:t xml:space="preserve">    </w:t>
      </w:r>
      <w:proofErr w:type="spellStart"/>
      <w:proofErr w:type="gramStart"/>
      <w:r>
        <w:t>isDealer</w:t>
      </w:r>
      <w:proofErr w:type="spellEnd"/>
      <w:proofErr w:type="gramEnd"/>
      <w:r>
        <w:t>: “false”,</w:t>
      </w:r>
    </w:p>
    <w:p w14:paraId="38C51FE5" w14:textId="77777777" w:rsidR="00923208" w:rsidRDefault="00923208">
      <w:r>
        <w:t xml:space="preserve">    </w:t>
      </w:r>
      <w:proofErr w:type="spellStart"/>
      <w:proofErr w:type="gramStart"/>
      <w:r>
        <w:t>isSmallBlind</w:t>
      </w:r>
      <w:proofErr w:type="spellEnd"/>
      <w:proofErr w:type="gramEnd"/>
      <w:r>
        <w:t>: “true”,</w:t>
      </w:r>
    </w:p>
    <w:p w14:paraId="7D6559B9" w14:textId="77777777" w:rsidR="00923208" w:rsidRDefault="00923208">
      <w:r>
        <w:t xml:space="preserve">    </w:t>
      </w:r>
      <w:proofErr w:type="spellStart"/>
      <w:proofErr w:type="gramStart"/>
      <w:r>
        <w:t>isBigBlind</w:t>
      </w:r>
      <w:proofErr w:type="spellEnd"/>
      <w:proofErr w:type="gramEnd"/>
      <w:r>
        <w:t>: “false”,</w:t>
      </w:r>
    </w:p>
    <w:p w14:paraId="342FFDA0" w14:textId="77777777" w:rsidR="00923208" w:rsidRDefault="00923208">
      <w:r>
        <w:t xml:space="preserve">    </w:t>
      </w:r>
      <w:proofErr w:type="spellStart"/>
      <w:proofErr w:type="gramStart"/>
      <w:r>
        <w:t>handId</w:t>
      </w:r>
      <w:proofErr w:type="spellEnd"/>
      <w:proofErr w:type="gramEnd"/>
      <w:r>
        <w:t>: “1”</w:t>
      </w:r>
    </w:p>
    <w:p w14:paraId="3021C0DD" w14:textId="77777777" w:rsidR="00923208" w:rsidRDefault="00923208">
      <w:r>
        <w:t>}</w:t>
      </w:r>
    </w:p>
    <w:p w14:paraId="19F09AAE" w14:textId="77777777" w:rsidR="00923208" w:rsidRDefault="00923208">
      <w:pPr>
        <w:pStyle w:val="Heading12"/>
        <w:ind w:left="360"/>
      </w:pPr>
      <w:bookmarkStart w:id="41" w:name="_TOC10255"/>
      <w:bookmarkStart w:id="42" w:name="_Toc157844287"/>
      <w:bookmarkStart w:id="43" w:name="_Toc158179482"/>
      <w:bookmarkEnd w:id="41"/>
      <w:r>
        <w:t>Small blind</w:t>
      </w:r>
      <w:bookmarkEnd w:id="42"/>
      <w:bookmarkEnd w:id="43"/>
    </w:p>
    <w:p w14:paraId="3E6AC81F" w14:textId="77777777" w:rsidR="00923208" w:rsidRDefault="00923208">
      <w:pPr>
        <w:pStyle w:val="Heading22"/>
      </w:pPr>
      <w:bookmarkStart w:id="44" w:name="_Toc158179483"/>
      <w:r>
        <w:t xml:space="preserve">Event: Player needs to </w:t>
      </w:r>
      <w:proofErr w:type="gramStart"/>
      <w:r>
        <w:t>post small</w:t>
      </w:r>
      <w:proofErr w:type="gramEnd"/>
      <w:r>
        <w:t xml:space="preserve"> blind</w:t>
      </w:r>
      <w:bookmarkEnd w:id="44"/>
    </w:p>
    <w:p w14:paraId="218C2EF8" w14:textId="77777777" w:rsidR="00923208" w:rsidRDefault="00923208">
      <w:pPr>
        <w:pStyle w:val="Heading32"/>
      </w:pPr>
      <w:r>
        <w:t>Channel</w:t>
      </w:r>
    </w:p>
    <w:p w14:paraId="19F2B48A" w14:textId="6EBD3000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r>
        <w:t>/service/</w:t>
      </w:r>
      <w:r w:rsidR="0036103B">
        <w:t>user</w:t>
      </w:r>
      <w:r>
        <w:t>/</w:t>
      </w:r>
      <w:r w:rsidR="0036103B">
        <w:t>&lt;</w:t>
      </w:r>
      <w:proofErr w:type="spellStart"/>
      <w:r w:rsidR="00174FFF">
        <w:t>systemUserId</w:t>
      </w:r>
      <w:proofErr w:type="spellEnd"/>
      <w:r w:rsidR="0036103B">
        <w:t>&gt;</w:t>
      </w:r>
    </w:p>
    <w:p w14:paraId="0F04E0D0" w14:textId="77777777" w:rsidR="00923208" w:rsidRDefault="00923208">
      <w:pPr>
        <w:pStyle w:val="Heading32"/>
      </w:pPr>
      <w:r>
        <w:t>Values</w:t>
      </w:r>
    </w:p>
    <w:p w14:paraId="49313466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7FB406AA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time:Integer</w:t>
      </w:r>
      <w:proofErr w:type="spellEnd"/>
      <w:proofErr w:type="gramEnd"/>
      <w:r>
        <w:t xml:space="preserve"> – Seconds to complete task</w:t>
      </w:r>
    </w:p>
    <w:p w14:paraId="3870B141" w14:textId="77777777" w:rsidR="00923208" w:rsidRPr="0036103B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amount:BigDecimal</w:t>
      </w:r>
      <w:proofErr w:type="spellEnd"/>
      <w:proofErr w:type="gramEnd"/>
      <w:r>
        <w:t xml:space="preserve"> – Small blind amount</w:t>
      </w:r>
    </w:p>
    <w:p w14:paraId="7DF38DF5" w14:textId="36E0A154" w:rsidR="0036103B" w:rsidRPr="0036103B" w:rsidRDefault="0036103B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handId:String</w:t>
      </w:r>
      <w:proofErr w:type="spellEnd"/>
      <w:proofErr w:type="gramEnd"/>
      <w:r>
        <w:t xml:space="preserve"> – Hand natural key</w:t>
      </w:r>
    </w:p>
    <w:p w14:paraId="0798F47D" w14:textId="782CB14C" w:rsidR="0036103B" w:rsidRDefault="0036103B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pokergameId:String</w:t>
      </w:r>
      <w:proofErr w:type="spellEnd"/>
      <w:proofErr w:type="gramEnd"/>
      <w:r>
        <w:t xml:space="preserve"> – Poker game natural key</w:t>
      </w:r>
    </w:p>
    <w:p w14:paraId="564CCA14" w14:textId="77777777" w:rsidR="00923208" w:rsidRDefault="00923208">
      <w:pPr>
        <w:pStyle w:val="Heading32"/>
      </w:pPr>
      <w:r>
        <w:t>Example</w:t>
      </w:r>
    </w:p>
    <w:p w14:paraId="5AF13555" w14:textId="77777777" w:rsidR="00923208" w:rsidRDefault="00923208">
      <w:r>
        <w:t>{</w:t>
      </w:r>
    </w:p>
    <w:p w14:paraId="7297F670" w14:textId="77777777" w:rsidR="00923208" w:rsidRDefault="00923208">
      <w:r>
        <w:t xml:space="preserve">    </w:t>
      </w:r>
      <w:proofErr w:type="gramStart"/>
      <w:r>
        <w:t>event</w:t>
      </w:r>
      <w:proofErr w:type="gramEnd"/>
      <w:r>
        <w:t>: “POST_SMALL_BLIND_EVENT”,</w:t>
      </w:r>
    </w:p>
    <w:p w14:paraId="4AD60A7E" w14:textId="77777777" w:rsidR="00923208" w:rsidRDefault="00923208">
      <w:r>
        <w:t xml:space="preserve">    </w:t>
      </w:r>
      <w:proofErr w:type="gramStart"/>
      <w:r>
        <w:t>time</w:t>
      </w:r>
      <w:proofErr w:type="gramEnd"/>
      <w:r>
        <w:t>: “60”,</w:t>
      </w:r>
    </w:p>
    <w:p w14:paraId="105D5B85" w14:textId="456776EA" w:rsidR="00923208" w:rsidRDefault="00923208">
      <w:r>
        <w:t xml:space="preserve">    </w:t>
      </w:r>
      <w:proofErr w:type="gramStart"/>
      <w:r>
        <w:t>amount</w:t>
      </w:r>
      <w:proofErr w:type="gramEnd"/>
      <w:r>
        <w:t>: “5.00”</w:t>
      </w:r>
      <w:r w:rsidR="0036103B">
        <w:t>,</w:t>
      </w:r>
    </w:p>
    <w:p w14:paraId="6299E808" w14:textId="7AAAA370" w:rsidR="0036103B" w:rsidRDefault="0036103B">
      <w:r>
        <w:lastRenderedPageBreak/>
        <w:t xml:space="preserve">    </w:t>
      </w:r>
      <w:proofErr w:type="spellStart"/>
      <w:proofErr w:type="gramStart"/>
      <w:r>
        <w:t>handId</w:t>
      </w:r>
      <w:proofErr w:type="spellEnd"/>
      <w:proofErr w:type="gramEnd"/>
      <w:r>
        <w:t>: “</w:t>
      </w:r>
      <w:proofErr w:type="spellStart"/>
      <w:r>
        <w:t>djflkjsf</w:t>
      </w:r>
      <w:proofErr w:type="spellEnd"/>
      <w:r>
        <w:t>”,</w:t>
      </w:r>
    </w:p>
    <w:p w14:paraId="3835953A" w14:textId="03FC781F" w:rsidR="0036103B" w:rsidRDefault="0036103B">
      <w:r>
        <w:t xml:space="preserve">    </w:t>
      </w:r>
      <w:proofErr w:type="spellStart"/>
      <w:proofErr w:type="gramStart"/>
      <w:r>
        <w:t>pokergameId</w:t>
      </w:r>
      <w:proofErr w:type="spellEnd"/>
      <w:proofErr w:type="gramEnd"/>
      <w:r>
        <w:t>: “</w:t>
      </w:r>
      <w:proofErr w:type="spellStart"/>
      <w:r>
        <w:t>ueoru</w:t>
      </w:r>
      <w:proofErr w:type="spellEnd"/>
      <w:r>
        <w:t>”</w:t>
      </w:r>
    </w:p>
    <w:p w14:paraId="688CA553" w14:textId="77777777" w:rsidR="00923208" w:rsidRDefault="00923208">
      <w:r>
        <w:t>}</w:t>
      </w:r>
    </w:p>
    <w:p w14:paraId="76AF6134" w14:textId="77777777" w:rsidR="00923208" w:rsidRDefault="00923208">
      <w:pPr>
        <w:pStyle w:val="Heading22"/>
      </w:pPr>
      <w:bookmarkStart w:id="45" w:name="_Toc158179484"/>
      <w:r>
        <w:t>Action: Player posts small blind</w:t>
      </w:r>
      <w:bookmarkEnd w:id="45"/>
    </w:p>
    <w:p w14:paraId="4130F1FD" w14:textId="77777777" w:rsidR="00923208" w:rsidRDefault="00923208">
      <w:pPr>
        <w:pStyle w:val="Heading32"/>
      </w:pPr>
      <w:r>
        <w:t>Channel</w:t>
      </w:r>
    </w:p>
    <w:p w14:paraId="0DC0588C" w14:textId="49F6A197" w:rsidR="00923208" w:rsidRDefault="0036103B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r>
        <w:t>/service/user/&lt;</w:t>
      </w:r>
      <w:proofErr w:type="spellStart"/>
      <w:r w:rsidR="00174FFF">
        <w:t>systemUserId</w:t>
      </w:r>
      <w:proofErr w:type="spellEnd"/>
      <w:r>
        <w:t>&gt;</w:t>
      </w:r>
    </w:p>
    <w:p w14:paraId="271199F9" w14:textId="77777777" w:rsidR="00923208" w:rsidRDefault="00923208">
      <w:pPr>
        <w:pStyle w:val="Heading32"/>
      </w:pPr>
      <w:r>
        <w:t>Values</w:t>
      </w:r>
    </w:p>
    <w:p w14:paraId="694CB840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action:String</w:t>
      </w:r>
      <w:proofErr w:type="spellEnd"/>
      <w:proofErr w:type="gramEnd"/>
      <w:r>
        <w:t xml:space="preserve"> – Player action</w:t>
      </w:r>
    </w:p>
    <w:p w14:paraId="3F456470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gamblerId:Long</w:t>
      </w:r>
      <w:proofErr w:type="spellEnd"/>
      <w:proofErr w:type="gramEnd"/>
      <w:r>
        <w:t xml:space="preserve"> – Gambler identifier</w:t>
      </w:r>
    </w:p>
    <w:p w14:paraId="642AF9D2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success:Integer</w:t>
      </w:r>
      <w:proofErr w:type="spellEnd"/>
      <w:proofErr w:type="gramEnd"/>
      <w:r>
        <w:t xml:space="preserve"> – 1 = true, 0 = false</w:t>
      </w:r>
    </w:p>
    <w:p w14:paraId="5FBEE506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message:String</w:t>
      </w:r>
      <w:proofErr w:type="spellEnd"/>
      <w:proofErr w:type="gramEnd"/>
      <w:r>
        <w:t xml:space="preserve"> – Server message</w:t>
      </w:r>
    </w:p>
    <w:p w14:paraId="3964FB0F" w14:textId="77777777" w:rsidR="00923208" w:rsidRDefault="00923208">
      <w:pPr>
        <w:pStyle w:val="Heading32"/>
      </w:pPr>
      <w:r>
        <w:t>Example</w:t>
      </w:r>
    </w:p>
    <w:p w14:paraId="72004D28" w14:textId="77777777" w:rsidR="00923208" w:rsidRDefault="00923208">
      <w:r>
        <w:t>{</w:t>
      </w:r>
    </w:p>
    <w:p w14:paraId="109CE827" w14:textId="77777777" w:rsidR="00923208" w:rsidRDefault="00923208">
      <w:r>
        <w:t xml:space="preserve">    </w:t>
      </w:r>
      <w:proofErr w:type="gramStart"/>
      <w:r>
        <w:t>action</w:t>
      </w:r>
      <w:proofErr w:type="gramEnd"/>
      <w:r>
        <w:t>: “POST_SMALL_BLIND_ACTION”,</w:t>
      </w:r>
    </w:p>
    <w:p w14:paraId="6E82D3F1" w14:textId="77777777" w:rsidR="00923208" w:rsidRDefault="00923208">
      <w:r>
        <w:t xml:space="preserve">    </w:t>
      </w:r>
      <w:proofErr w:type="spellStart"/>
      <w:proofErr w:type="gramStart"/>
      <w:r>
        <w:t>gamblerId</w:t>
      </w:r>
      <w:proofErr w:type="spellEnd"/>
      <w:proofErr w:type="gramEnd"/>
      <w:r>
        <w:t>: “1”</w:t>
      </w:r>
    </w:p>
    <w:p w14:paraId="2C09B219" w14:textId="77777777" w:rsidR="00923208" w:rsidRDefault="00923208">
      <w:r>
        <w:t>}</w:t>
      </w:r>
    </w:p>
    <w:p w14:paraId="0B023224" w14:textId="77777777" w:rsidR="00923208" w:rsidRDefault="00923208">
      <w:pPr>
        <w:pStyle w:val="Heading32"/>
      </w:pPr>
      <w:r>
        <w:t>Success</w:t>
      </w:r>
    </w:p>
    <w:p w14:paraId="6E4A465F" w14:textId="77777777" w:rsidR="00923208" w:rsidRDefault="00923208">
      <w:r>
        <w:t>{</w:t>
      </w:r>
    </w:p>
    <w:p w14:paraId="327AACAA" w14:textId="77777777" w:rsidR="00923208" w:rsidRDefault="00923208">
      <w:r>
        <w:t xml:space="preserve">    </w:t>
      </w:r>
      <w:proofErr w:type="gramStart"/>
      <w:r>
        <w:t>success</w:t>
      </w:r>
      <w:proofErr w:type="gramEnd"/>
      <w:r>
        <w:t>: “1”,</w:t>
      </w:r>
    </w:p>
    <w:p w14:paraId="273EBCDE" w14:textId="77777777" w:rsidR="00923208" w:rsidRDefault="00923208">
      <w:r>
        <w:t xml:space="preserve">    </w:t>
      </w:r>
      <w:proofErr w:type="gramStart"/>
      <w:r>
        <w:t>message</w:t>
      </w:r>
      <w:proofErr w:type="gramEnd"/>
      <w:r>
        <w:t>: “Small blind posted successfully”,</w:t>
      </w:r>
    </w:p>
    <w:p w14:paraId="2CE05296" w14:textId="77777777" w:rsidR="00923208" w:rsidRDefault="00923208">
      <w:r>
        <w:t>}</w:t>
      </w:r>
    </w:p>
    <w:p w14:paraId="34CD1857" w14:textId="77777777" w:rsidR="00923208" w:rsidRDefault="00923208">
      <w:pPr>
        <w:pStyle w:val="Heading32"/>
      </w:pPr>
      <w:r>
        <w:t>Failure</w:t>
      </w:r>
    </w:p>
    <w:p w14:paraId="3B2B7EE6" w14:textId="77777777" w:rsidR="00923208" w:rsidRDefault="00923208">
      <w:r>
        <w:t>{</w:t>
      </w:r>
    </w:p>
    <w:p w14:paraId="0EB0075D" w14:textId="77777777" w:rsidR="00923208" w:rsidRDefault="00923208">
      <w:r>
        <w:t xml:space="preserve">    </w:t>
      </w:r>
      <w:proofErr w:type="gramStart"/>
      <w:r>
        <w:t>success</w:t>
      </w:r>
      <w:proofErr w:type="gramEnd"/>
      <w:r>
        <w:t>: “0”,</w:t>
      </w:r>
    </w:p>
    <w:p w14:paraId="12172B0B" w14:textId="77777777" w:rsidR="00923208" w:rsidRDefault="00923208">
      <w:r>
        <w:t xml:space="preserve">    </w:t>
      </w:r>
      <w:proofErr w:type="gramStart"/>
      <w:r>
        <w:t>message</w:t>
      </w:r>
      <w:proofErr w:type="gramEnd"/>
      <w:r>
        <w:t>: “Unable to post small blind”</w:t>
      </w:r>
    </w:p>
    <w:p w14:paraId="1DDAF793" w14:textId="77777777" w:rsidR="00923208" w:rsidRDefault="00923208">
      <w:r>
        <w:t>}</w:t>
      </w:r>
    </w:p>
    <w:p w14:paraId="74588D2E" w14:textId="77777777" w:rsidR="00923208" w:rsidRDefault="00923208">
      <w:pPr>
        <w:pStyle w:val="Heading22"/>
      </w:pPr>
      <w:bookmarkStart w:id="46" w:name="_Toc158179485"/>
      <w:r>
        <w:t>Action: Player does not post small blind</w:t>
      </w:r>
      <w:bookmarkEnd w:id="46"/>
    </w:p>
    <w:p w14:paraId="042D0232" w14:textId="77777777" w:rsidR="00923208" w:rsidRDefault="00923208">
      <w:pPr>
        <w:pStyle w:val="Heading32"/>
      </w:pPr>
      <w:r>
        <w:t>Channel</w:t>
      </w:r>
    </w:p>
    <w:p w14:paraId="4DB9DB9B" w14:textId="7F359587" w:rsidR="00923208" w:rsidRDefault="0029638C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r>
        <w:t>/service/user/&lt;</w:t>
      </w:r>
      <w:proofErr w:type="spellStart"/>
      <w:r w:rsidR="00174FFF">
        <w:t>systemUserId</w:t>
      </w:r>
      <w:proofErr w:type="spellEnd"/>
      <w:r>
        <w:t>&gt;</w:t>
      </w:r>
    </w:p>
    <w:p w14:paraId="6E2A9FEC" w14:textId="77777777" w:rsidR="00923208" w:rsidRDefault="00923208">
      <w:pPr>
        <w:pStyle w:val="Heading32"/>
      </w:pPr>
      <w:r>
        <w:t>Values</w:t>
      </w:r>
    </w:p>
    <w:p w14:paraId="74462009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action:String</w:t>
      </w:r>
      <w:proofErr w:type="spellEnd"/>
      <w:proofErr w:type="gramEnd"/>
      <w:r>
        <w:t xml:space="preserve"> – Player action</w:t>
      </w:r>
    </w:p>
    <w:p w14:paraId="4147EA7D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gamblerId:Long</w:t>
      </w:r>
      <w:proofErr w:type="spellEnd"/>
      <w:proofErr w:type="gramEnd"/>
      <w:r>
        <w:t xml:space="preserve"> – Gambler identifier</w:t>
      </w:r>
    </w:p>
    <w:p w14:paraId="7EFB8291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success:Integer</w:t>
      </w:r>
      <w:proofErr w:type="spellEnd"/>
      <w:proofErr w:type="gramEnd"/>
      <w:r>
        <w:t xml:space="preserve"> – 1 = true, 0 = false</w:t>
      </w:r>
    </w:p>
    <w:p w14:paraId="11CCE79E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message:String</w:t>
      </w:r>
      <w:proofErr w:type="spellEnd"/>
      <w:proofErr w:type="gramEnd"/>
      <w:r>
        <w:t xml:space="preserve"> – Server message</w:t>
      </w:r>
    </w:p>
    <w:p w14:paraId="7CDE6473" w14:textId="77777777" w:rsidR="00923208" w:rsidRDefault="00923208">
      <w:pPr>
        <w:pStyle w:val="Heading32"/>
      </w:pPr>
      <w:r>
        <w:t>Example</w:t>
      </w:r>
    </w:p>
    <w:p w14:paraId="7AC077A0" w14:textId="77777777" w:rsidR="00923208" w:rsidRDefault="00923208">
      <w:r>
        <w:t>{</w:t>
      </w:r>
    </w:p>
    <w:p w14:paraId="44BA2C09" w14:textId="77777777" w:rsidR="00923208" w:rsidRDefault="00923208">
      <w:r>
        <w:t xml:space="preserve">    </w:t>
      </w:r>
      <w:proofErr w:type="gramStart"/>
      <w:r>
        <w:t>action</w:t>
      </w:r>
      <w:proofErr w:type="gramEnd"/>
      <w:r>
        <w:t>: “NOT_POST_SMALL_BLIND_ACTION”,</w:t>
      </w:r>
    </w:p>
    <w:p w14:paraId="3538394D" w14:textId="77777777" w:rsidR="00923208" w:rsidRDefault="00923208">
      <w:r>
        <w:t xml:space="preserve">    </w:t>
      </w:r>
      <w:proofErr w:type="spellStart"/>
      <w:proofErr w:type="gramStart"/>
      <w:r>
        <w:t>gamblerId</w:t>
      </w:r>
      <w:proofErr w:type="spellEnd"/>
      <w:proofErr w:type="gramEnd"/>
      <w:r>
        <w:t>: “1”</w:t>
      </w:r>
    </w:p>
    <w:p w14:paraId="48FB0541" w14:textId="77777777" w:rsidR="00923208" w:rsidRDefault="00923208">
      <w:r>
        <w:lastRenderedPageBreak/>
        <w:t>}</w:t>
      </w:r>
    </w:p>
    <w:p w14:paraId="610576FD" w14:textId="77777777" w:rsidR="00923208" w:rsidRDefault="00923208">
      <w:pPr>
        <w:pStyle w:val="Heading32"/>
      </w:pPr>
      <w:r>
        <w:t>Success</w:t>
      </w:r>
    </w:p>
    <w:p w14:paraId="29B2A2BA" w14:textId="77777777" w:rsidR="00923208" w:rsidRDefault="00923208">
      <w:r>
        <w:t>{</w:t>
      </w:r>
    </w:p>
    <w:p w14:paraId="451972BE" w14:textId="77777777" w:rsidR="00923208" w:rsidRDefault="00923208">
      <w:r>
        <w:t xml:space="preserve">    </w:t>
      </w:r>
      <w:proofErr w:type="gramStart"/>
      <w:r>
        <w:t>success</w:t>
      </w:r>
      <w:proofErr w:type="gramEnd"/>
      <w:r>
        <w:t>: “1”,</w:t>
      </w:r>
    </w:p>
    <w:p w14:paraId="7C53AD33" w14:textId="77777777" w:rsidR="00923208" w:rsidRDefault="00923208">
      <w:r>
        <w:t xml:space="preserve">    </w:t>
      </w:r>
      <w:proofErr w:type="gramStart"/>
      <w:r>
        <w:t>message</w:t>
      </w:r>
      <w:proofErr w:type="gramEnd"/>
      <w:r>
        <w:t>: “You chose to sit out this game”,</w:t>
      </w:r>
    </w:p>
    <w:p w14:paraId="312876FD" w14:textId="77777777" w:rsidR="00923208" w:rsidRDefault="00923208">
      <w:r>
        <w:t>}</w:t>
      </w:r>
    </w:p>
    <w:p w14:paraId="78698C51" w14:textId="77777777" w:rsidR="00923208" w:rsidRDefault="00923208">
      <w:pPr>
        <w:pStyle w:val="Heading32"/>
      </w:pPr>
      <w:r>
        <w:t>Failure</w:t>
      </w:r>
    </w:p>
    <w:p w14:paraId="0438F96A" w14:textId="77777777" w:rsidR="00923208" w:rsidRDefault="00923208">
      <w:r>
        <w:t>{</w:t>
      </w:r>
    </w:p>
    <w:p w14:paraId="18C4FFE6" w14:textId="77777777" w:rsidR="00923208" w:rsidRDefault="00923208">
      <w:r>
        <w:t xml:space="preserve">    </w:t>
      </w:r>
      <w:proofErr w:type="gramStart"/>
      <w:r>
        <w:t>success</w:t>
      </w:r>
      <w:proofErr w:type="gramEnd"/>
      <w:r>
        <w:t>: “0”,</w:t>
      </w:r>
    </w:p>
    <w:p w14:paraId="5899CA5C" w14:textId="77777777" w:rsidR="00923208" w:rsidRDefault="00923208">
      <w:r>
        <w:t xml:space="preserve">    </w:t>
      </w:r>
      <w:proofErr w:type="gramStart"/>
      <w:r>
        <w:t>message</w:t>
      </w:r>
      <w:proofErr w:type="gramEnd"/>
      <w:r>
        <w:t>: “Unable to not post small blind”</w:t>
      </w:r>
    </w:p>
    <w:p w14:paraId="1EF500EB" w14:textId="77777777" w:rsidR="00923208" w:rsidRDefault="00923208">
      <w:r>
        <w:t>}</w:t>
      </w:r>
    </w:p>
    <w:p w14:paraId="3830F483" w14:textId="77777777" w:rsidR="00923208" w:rsidRDefault="00923208">
      <w:pPr>
        <w:pStyle w:val="Heading12"/>
        <w:ind w:left="360"/>
      </w:pPr>
      <w:bookmarkStart w:id="47" w:name="_TOC11404"/>
      <w:bookmarkStart w:id="48" w:name="_Toc157844288"/>
      <w:bookmarkStart w:id="49" w:name="_Toc158179486"/>
      <w:bookmarkEnd w:id="47"/>
      <w:r>
        <w:t>Big blind</w:t>
      </w:r>
      <w:bookmarkEnd w:id="48"/>
      <w:bookmarkEnd w:id="49"/>
    </w:p>
    <w:p w14:paraId="492127D2" w14:textId="77777777" w:rsidR="00923208" w:rsidRDefault="00923208">
      <w:pPr>
        <w:pStyle w:val="Heading22"/>
      </w:pPr>
      <w:bookmarkStart w:id="50" w:name="_Toc158179487"/>
      <w:r>
        <w:t>Event: Player needs to post big blind</w:t>
      </w:r>
      <w:bookmarkEnd w:id="50"/>
    </w:p>
    <w:p w14:paraId="18018227" w14:textId="77777777" w:rsidR="00923208" w:rsidRDefault="00923208">
      <w:pPr>
        <w:pStyle w:val="Heading32"/>
      </w:pPr>
      <w:r>
        <w:t>Channel</w:t>
      </w:r>
    </w:p>
    <w:p w14:paraId="0CEAC400" w14:textId="7C93D5F2" w:rsidR="00923208" w:rsidRDefault="0029638C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r>
        <w:t>/service/user/&lt;</w:t>
      </w:r>
      <w:proofErr w:type="spellStart"/>
      <w:r w:rsidR="00174FFF">
        <w:t>systemUserId</w:t>
      </w:r>
      <w:proofErr w:type="spellEnd"/>
      <w:r>
        <w:t>&gt;</w:t>
      </w:r>
    </w:p>
    <w:p w14:paraId="256DDF76" w14:textId="77777777" w:rsidR="00923208" w:rsidRDefault="00923208">
      <w:pPr>
        <w:pStyle w:val="Heading32"/>
      </w:pPr>
      <w:r>
        <w:t>Values</w:t>
      </w:r>
    </w:p>
    <w:p w14:paraId="032272D6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5B9C1B5C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time:Integer</w:t>
      </w:r>
      <w:proofErr w:type="spellEnd"/>
      <w:proofErr w:type="gramEnd"/>
      <w:r>
        <w:t xml:space="preserve"> – Seconds to complete task</w:t>
      </w:r>
    </w:p>
    <w:p w14:paraId="0ED28B4B" w14:textId="77777777" w:rsidR="00923208" w:rsidRPr="0048678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amount:BigDecimal</w:t>
      </w:r>
      <w:proofErr w:type="spellEnd"/>
      <w:proofErr w:type="gramEnd"/>
      <w:r>
        <w:t xml:space="preserve"> – Big blind amount</w:t>
      </w:r>
    </w:p>
    <w:p w14:paraId="1D0D9D5C" w14:textId="77777777" w:rsidR="00486788" w:rsidRPr="0036103B" w:rsidRDefault="00486788" w:rsidP="00486788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handId:String</w:t>
      </w:r>
      <w:proofErr w:type="spellEnd"/>
      <w:proofErr w:type="gramEnd"/>
      <w:r>
        <w:t xml:space="preserve"> – Hand natural key</w:t>
      </w:r>
    </w:p>
    <w:p w14:paraId="01044D14" w14:textId="107D29C1" w:rsidR="00486788" w:rsidRPr="00486788" w:rsidRDefault="00486788" w:rsidP="00486788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pokergameId:String</w:t>
      </w:r>
      <w:proofErr w:type="spellEnd"/>
      <w:proofErr w:type="gramEnd"/>
      <w:r>
        <w:t xml:space="preserve"> – Poker game natural key</w:t>
      </w:r>
    </w:p>
    <w:p w14:paraId="3E3671D2" w14:textId="77777777" w:rsidR="00923208" w:rsidRDefault="00923208">
      <w:pPr>
        <w:pStyle w:val="Heading32"/>
      </w:pPr>
      <w:r>
        <w:t>Example</w:t>
      </w:r>
    </w:p>
    <w:p w14:paraId="49B95A42" w14:textId="77777777" w:rsidR="00923208" w:rsidRDefault="00923208">
      <w:r>
        <w:t>{</w:t>
      </w:r>
    </w:p>
    <w:p w14:paraId="66C86F10" w14:textId="77777777" w:rsidR="00923208" w:rsidRDefault="00923208">
      <w:r>
        <w:t xml:space="preserve">    </w:t>
      </w:r>
      <w:proofErr w:type="gramStart"/>
      <w:r>
        <w:t>event</w:t>
      </w:r>
      <w:proofErr w:type="gramEnd"/>
      <w:r>
        <w:t>: “POST_BIG_BLIND_EVENT”,</w:t>
      </w:r>
    </w:p>
    <w:p w14:paraId="3259B7E4" w14:textId="77777777" w:rsidR="00923208" w:rsidRDefault="00923208">
      <w:r>
        <w:t xml:space="preserve">    </w:t>
      </w:r>
      <w:proofErr w:type="gramStart"/>
      <w:r>
        <w:t>time</w:t>
      </w:r>
      <w:proofErr w:type="gramEnd"/>
      <w:r>
        <w:t>: “60”,</w:t>
      </w:r>
    </w:p>
    <w:p w14:paraId="6BD5620D" w14:textId="25EC70C9" w:rsidR="00486788" w:rsidRDefault="00923208" w:rsidP="00486788">
      <w:r>
        <w:t xml:space="preserve">    </w:t>
      </w:r>
      <w:proofErr w:type="gramStart"/>
      <w:r>
        <w:t>amount</w:t>
      </w:r>
      <w:proofErr w:type="gramEnd"/>
      <w:r>
        <w:t>: “10.00”</w:t>
      </w:r>
      <w:r w:rsidR="00486788" w:rsidRPr="00486788">
        <w:t xml:space="preserve"> </w:t>
      </w:r>
      <w:r w:rsidR="00486788">
        <w:t>,</w:t>
      </w:r>
    </w:p>
    <w:p w14:paraId="741F6FA0" w14:textId="77777777" w:rsidR="00486788" w:rsidRDefault="00486788" w:rsidP="00486788">
      <w:r>
        <w:t xml:space="preserve">    </w:t>
      </w:r>
      <w:proofErr w:type="spellStart"/>
      <w:proofErr w:type="gramStart"/>
      <w:r>
        <w:t>handId</w:t>
      </w:r>
      <w:proofErr w:type="spellEnd"/>
      <w:proofErr w:type="gramEnd"/>
      <w:r>
        <w:t>: “</w:t>
      </w:r>
      <w:proofErr w:type="spellStart"/>
      <w:r>
        <w:t>djflkjsf</w:t>
      </w:r>
      <w:proofErr w:type="spellEnd"/>
      <w:r>
        <w:t>”,</w:t>
      </w:r>
    </w:p>
    <w:p w14:paraId="36F08211" w14:textId="750A4455" w:rsidR="00923208" w:rsidRDefault="00486788" w:rsidP="00486788">
      <w:r>
        <w:t xml:space="preserve">    </w:t>
      </w:r>
      <w:proofErr w:type="spellStart"/>
      <w:proofErr w:type="gramStart"/>
      <w:r>
        <w:t>pokergameId</w:t>
      </w:r>
      <w:proofErr w:type="spellEnd"/>
      <w:proofErr w:type="gramEnd"/>
      <w:r>
        <w:t>: “</w:t>
      </w:r>
      <w:proofErr w:type="spellStart"/>
      <w:r>
        <w:t>ueoru</w:t>
      </w:r>
      <w:proofErr w:type="spellEnd"/>
      <w:r>
        <w:t>”</w:t>
      </w:r>
    </w:p>
    <w:p w14:paraId="43BA90A8" w14:textId="77777777" w:rsidR="00923208" w:rsidRDefault="00923208">
      <w:r>
        <w:t>}</w:t>
      </w:r>
    </w:p>
    <w:p w14:paraId="674C45A2" w14:textId="77777777" w:rsidR="00923208" w:rsidRDefault="00923208">
      <w:pPr>
        <w:pStyle w:val="Heading22"/>
      </w:pPr>
      <w:bookmarkStart w:id="51" w:name="_Toc158179488"/>
      <w:r>
        <w:t>Action: Player posts big blind</w:t>
      </w:r>
      <w:bookmarkEnd w:id="51"/>
    </w:p>
    <w:p w14:paraId="7418586D" w14:textId="77777777" w:rsidR="00923208" w:rsidRDefault="00923208">
      <w:pPr>
        <w:pStyle w:val="Heading32"/>
      </w:pPr>
      <w:r>
        <w:t>Channel</w:t>
      </w:r>
    </w:p>
    <w:p w14:paraId="6505421C" w14:textId="2A626D3B" w:rsidR="00923208" w:rsidRDefault="0029638C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r>
        <w:t>/service/user/&lt;</w:t>
      </w:r>
      <w:proofErr w:type="spellStart"/>
      <w:r w:rsidR="00174FFF">
        <w:t>systemUserId</w:t>
      </w:r>
      <w:proofErr w:type="spellEnd"/>
      <w:r>
        <w:t>&gt;</w:t>
      </w:r>
    </w:p>
    <w:p w14:paraId="15C61766" w14:textId="77777777" w:rsidR="00923208" w:rsidRDefault="00923208">
      <w:pPr>
        <w:pStyle w:val="Heading32"/>
      </w:pPr>
      <w:r>
        <w:t>Values</w:t>
      </w:r>
    </w:p>
    <w:p w14:paraId="6B7C54C1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action:String</w:t>
      </w:r>
      <w:proofErr w:type="spellEnd"/>
      <w:proofErr w:type="gramEnd"/>
      <w:r>
        <w:t xml:space="preserve"> – Player action</w:t>
      </w:r>
    </w:p>
    <w:p w14:paraId="1BCC72DE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gamblerId:Long</w:t>
      </w:r>
      <w:proofErr w:type="spellEnd"/>
      <w:proofErr w:type="gramEnd"/>
      <w:r>
        <w:t xml:space="preserve"> – Gambler identifier</w:t>
      </w:r>
    </w:p>
    <w:p w14:paraId="0D5F60C7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success:Integer</w:t>
      </w:r>
      <w:proofErr w:type="spellEnd"/>
      <w:proofErr w:type="gramEnd"/>
      <w:r>
        <w:t xml:space="preserve"> – 1 = true, 0 = false</w:t>
      </w:r>
    </w:p>
    <w:p w14:paraId="1F1079A1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message:String</w:t>
      </w:r>
      <w:proofErr w:type="spellEnd"/>
      <w:proofErr w:type="gramEnd"/>
      <w:r>
        <w:t xml:space="preserve"> – Server message</w:t>
      </w:r>
    </w:p>
    <w:p w14:paraId="5616C5F7" w14:textId="77777777" w:rsidR="00923208" w:rsidRDefault="00923208">
      <w:pPr>
        <w:pStyle w:val="Heading32"/>
      </w:pPr>
      <w:r>
        <w:lastRenderedPageBreak/>
        <w:t>Example</w:t>
      </w:r>
    </w:p>
    <w:p w14:paraId="42B58293" w14:textId="77777777" w:rsidR="00923208" w:rsidRDefault="00923208">
      <w:r>
        <w:t>{</w:t>
      </w:r>
    </w:p>
    <w:p w14:paraId="485F262E" w14:textId="77777777" w:rsidR="00923208" w:rsidRDefault="00923208">
      <w:r>
        <w:t xml:space="preserve">    </w:t>
      </w:r>
      <w:proofErr w:type="gramStart"/>
      <w:r>
        <w:t>action</w:t>
      </w:r>
      <w:proofErr w:type="gramEnd"/>
      <w:r>
        <w:t>: “POST_BIG_BLIND_ACTION”,</w:t>
      </w:r>
    </w:p>
    <w:p w14:paraId="05489851" w14:textId="77777777" w:rsidR="00923208" w:rsidRDefault="00923208">
      <w:r>
        <w:t xml:space="preserve">    </w:t>
      </w:r>
      <w:proofErr w:type="spellStart"/>
      <w:proofErr w:type="gramStart"/>
      <w:r>
        <w:t>gamblerId</w:t>
      </w:r>
      <w:proofErr w:type="spellEnd"/>
      <w:proofErr w:type="gramEnd"/>
      <w:r>
        <w:t>: “1”</w:t>
      </w:r>
    </w:p>
    <w:p w14:paraId="4D081A97" w14:textId="77777777" w:rsidR="00923208" w:rsidRDefault="00923208">
      <w:r>
        <w:t>}</w:t>
      </w:r>
    </w:p>
    <w:p w14:paraId="4AF0F16A" w14:textId="77777777" w:rsidR="00923208" w:rsidRDefault="00923208">
      <w:pPr>
        <w:pStyle w:val="Heading32"/>
      </w:pPr>
      <w:r>
        <w:t>Success</w:t>
      </w:r>
    </w:p>
    <w:p w14:paraId="186A5231" w14:textId="77777777" w:rsidR="00923208" w:rsidRDefault="00923208">
      <w:r>
        <w:t>{</w:t>
      </w:r>
    </w:p>
    <w:p w14:paraId="41DFDDBE" w14:textId="77777777" w:rsidR="00923208" w:rsidRDefault="00923208">
      <w:r>
        <w:t xml:space="preserve">    </w:t>
      </w:r>
      <w:proofErr w:type="gramStart"/>
      <w:r>
        <w:t>success</w:t>
      </w:r>
      <w:proofErr w:type="gramEnd"/>
      <w:r>
        <w:t>: “1”,</w:t>
      </w:r>
    </w:p>
    <w:p w14:paraId="444AA7DA" w14:textId="77777777" w:rsidR="00923208" w:rsidRDefault="00923208">
      <w:r>
        <w:t xml:space="preserve">    </w:t>
      </w:r>
      <w:proofErr w:type="gramStart"/>
      <w:r>
        <w:t>message</w:t>
      </w:r>
      <w:proofErr w:type="gramEnd"/>
      <w:r>
        <w:t>: “Big blind posted successfully”,</w:t>
      </w:r>
    </w:p>
    <w:p w14:paraId="7F162A43" w14:textId="77777777" w:rsidR="00923208" w:rsidRDefault="00923208">
      <w:r>
        <w:t>}</w:t>
      </w:r>
    </w:p>
    <w:p w14:paraId="106044E7" w14:textId="77777777" w:rsidR="00923208" w:rsidRDefault="00923208">
      <w:pPr>
        <w:pStyle w:val="Heading32"/>
      </w:pPr>
      <w:r>
        <w:t>Failure</w:t>
      </w:r>
    </w:p>
    <w:p w14:paraId="58400F6F" w14:textId="77777777" w:rsidR="00923208" w:rsidRDefault="00923208">
      <w:r>
        <w:t>{</w:t>
      </w:r>
    </w:p>
    <w:p w14:paraId="2C9CF409" w14:textId="77777777" w:rsidR="00923208" w:rsidRDefault="00923208">
      <w:r>
        <w:t xml:space="preserve">    </w:t>
      </w:r>
      <w:proofErr w:type="gramStart"/>
      <w:r>
        <w:t>success</w:t>
      </w:r>
      <w:proofErr w:type="gramEnd"/>
      <w:r>
        <w:t>: “0”,</w:t>
      </w:r>
    </w:p>
    <w:p w14:paraId="1C4AC787" w14:textId="77777777" w:rsidR="00923208" w:rsidRDefault="00923208">
      <w:r>
        <w:t xml:space="preserve">    </w:t>
      </w:r>
      <w:proofErr w:type="gramStart"/>
      <w:r>
        <w:t>message</w:t>
      </w:r>
      <w:proofErr w:type="gramEnd"/>
      <w:r>
        <w:t>: “Unable to post big blind”</w:t>
      </w:r>
    </w:p>
    <w:p w14:paraId="7BD539BD" w14:textId="77777777" w:rsidR="00923208" w:rsidRDefault="00923208">
      <w:r>
        <w:t>}</w:t>
      </w:r>
    </w:p>
    <w:p w14:paraId="3E15149A" w14:textId="77777777" w:rsidR="00923208" w:rsidRDefault="00923208">
      <w:pPr>
        <w:pStyle w:val="Heading22"/>
      </w:pPr>
      <w:bookmarkStart w:id="52" w:name="_Toc158179489"/>
      <w:r>
        <w:t>Action: Player does not post big blind</w:t>
      </w:r>
      <w:bookmarkEnd w:id="52"/>
    </w:p>
    <w:p w14:paraId="49C4250C" w14:textId="77777777" w:rsidR="00923208" w:rsidRDefault="00923208">
      <w:pPr>
        <w:pStyle w:val="Heading32"/>
      </w:pPr>
      <w:r>
        <w:t>Channel</w:t>
      </w:r>
    </w:p>
    <w:p w14:paraId="04CE13AE" w14:textId="6E7DD6EB" w:rsidR="00923208" w:rsidRDefault="0029638C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r>
        <w:t>/service/user/&lt;</w:t>
      </w:r>
      <w:proofErr w:type="spellStart"/>
      <w:r w:rsidR="00174FFF">
        <w:t>systemUserId</w:t>
      </w:r>
      <w:proofErr w:type="spellEnd"/>
      <w:r>
        <w:t>&gt;</w:t>
      </w:r>
    </w:p>
    <w:p w14:paraId="70D5B746" w14:textId="77777777" w:rsidR="00923208" w:rsidRDefault="00923208">
      <w:pPr>
        <w:pStyle w:val="Heading32"/>
      </w:pPr>
      <w:r>
        <w:t>Values</w:t>
      </w:r>
    </w:p>
    <w:p w14:paraId="51E4FA0E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action:String</w:t>
      </w:r>
      <w:proofErr w:type="spellEnd"/>
      <w:proofErr w:type="gramEnd"/>
      <w:r>
        <w:t xml:space="preserve"> – Player action</w:t>
      </w:r>
    </w:p>
    <w:p w14:paraId="5859CE37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gamblerId:Long</w:t>
      </w:r>
      <w:proofErr w:type="spellEnd"/>
      <w:proofErr w:type="gramEnd"/>
      <w:r>
        <w:t xml:space="preserve"> – Gambler identifier</w:t>
      </w:r>
    </w:p>
    <w:p w14:paraId="0848F9BD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success:Integer</w:t>
      </w:r>
      <w:proofErr w:type="spellEnd"/>
      <w:proofErr w:type="gramEnd"/>
      <w:r>
        <w:t xml:space="preserve"> – 1 = true, 0 = false</w:t>
      </w:r>
    </w:p>
    <w:p w14:paraId="72A16E65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message:String</w:t>
      </w:r>
      <w:proofErr w:type="spellEnd"/>
      <w:proofErr w:type="gramEnd"/>
      <w:r>
        <w:t xml:space="preserve"> – Server message</w:t>
      </w:r>
    </w:p>
    <w:p w14:paraId="3615155F" w14:textId="77777777" w:rsidR="00923208" w:rsidRDefault="00923208">
      <w:pPr>
        <w:pStyle w:val="Heading32"/>
      </w:pPr>
      <w:r>
        <w:t>Example</w:t>
      </w:r>
    </w:p>
    <w:p w14:paraId="61E1C0F1" w14:textId="77777777" w:rsidR="00923208" w:rsidRDefault="00923208">
      <w:r>
        <w:t>{</w:t>
      </w:r>
    </w:p>
    <w:p w14:paraId="2CB3B8D1" w14:textId="77777777" w:rsidR="00923208" w:rsidRDefault="00923208">
      <w:r>
        <w:t xml:space="preserve">    </w:t>
      </w:r>
      <w:proofErr w:type="gramStart"/>
      <w:r>
        <w:t>action</w:t>
      </w:r>
      <w:proofErr w:type="gramEnd"/>
      <w:r>
        <w:t>: “NOT_POST_BIG_BLIND_ACTION”,</w:t>
      </w:r>
    </w:p>
    <w:p w14:paraId="05C5E68C" w14:textId="77777777" w:rsidR="00923208" w:rsidRDefault="00923208">
      <w:r>
        <w:t xml:space="preserve">    </w:t>
      </w:r>
      <w:proofErr w:type="spellStart"/>
      <w:proofErr w:type="gramStart"/>
      <w:r>
        <w:t>gamblerId</w:t>
      </w:r>
      <w:proofErr w:type="spellEnd"/>
      <w:proofErr w:type="gramEnd"/>
      <w:r>
        <w:t>: “1”</w:t>
      </w:r>
    </w:p>
    <w:p w14:paraId="142A3A51" w14:textId="77777777" w:rsidR="00923208" w:rsidRDefault="00923208">
      <w:r>
        <w:t>}</w:t>
      </w:r>
    </w:p>
    <w:p w14:paraId="330BE468" w14:textId="77777777" w:rsidR="00923208" w:rsidRDefault="00923208">
      <w:pPr>
        <w:pStyle w:val="Heading32"/>
      </w:pPr>
      <w:r>
        <w:t>Success</w:t>
      </w:r>
    </w:p>
    <w:p w14:paraId="6A463F59" w14:textId="77777777" w:rsidR="00923208" w:rsidRDefault="00923208">
      <w:r>
        <w:t>{</w:t>
      </w:r>
    </w:p>
    <w:p w14:paraId="23F923CF" w14:textId="77777777" w:rsidR="00923208" w:rsidRDefault="00923208">
      <w:r>
        <w:t xml:space="preserve">    </w:t>
      </w:r>
      <w:proofErr w:type="gramStart"/>
      <w:r>
        <w:t>success</w:t>
      </w:r>
      <w:proofErr w:type="gramEnd"/>
      <w:r>
        <w:t>: “1”,</w:t>
      </w:r>
    </w:p>
    <w:p w14:paraId="27DF73F3" w14:textId="77777777" w:rsidR="00923208" w:rsidRDefault="00923208">
      <w:r>
        <w:t xml:space="preserve">    </w:t>
      </w:r>
      <w:proofErr w:type="gramStart"/>
      <w:r>
        <w:t>message</w:t>
      </w:r>
      <w:proofErr w:type="gramEnd"/>
      <w:r>
        <w:t>: “You chose to sit out this game”,</w:t>
      </w:r>
    </w:p>
    <w:p w14:paraId="426FEA26" w14:textId="77777777" w:rsidR="00923208" w:rsidRDefault="00923208">
      <w:r>
        <w:t>}</w:t>
      </w:r>
    </w:p>
    <w:p w14:paraId="5A768879" w14:textId="77777777" w:rsidR="00923208" w:rsidRDefault="00923208">
      <w:pPr>
        <w:pStyle w:val="Heading32"/>
      </w:pPr>
      <w:r>
        <w:t>Failure</w:t>
      </w:r>
    </w:p>
    <w:p w14:paraId="105E6D8A" w14:textId="77777777" w:rsidR="00923208" w:rsidRDefault="00923208">
      <w:r>
        <w:t>{</w:t>
      </w:r>
    </w:p>
    <w:p w14:paraId="119D09F9" w14:textId="77777777" w:rsidR="00923208" w:rsidRDefault="00923208">
      <w:r>
        <w:t xml:space="preserve">    </w:t>
      </w:r>
      <w:proofErr w:type="gramStart"/>
      <w:r>
        <w:t>success</w:t>
      </w:r>
      <w:proofErr w:type="gramEnd"/>
      <w:r>
        <w:t>: “0”,</w:t>
      </w:r>
    </w:p>
    <w:p w14:paraId="509449D5" w14:textId="77777777" w:rsidR="00923208" w:rsidRDefault="00923208">
      <w:r>
        <w:t xml:space="preserve">    </w:t>
      </w:r>
      <w:proofErr w:type="gramStart"/>
      <w:r>
        <w:t>message</w:t>
      </w:r>
      <w:proofErr w:type="gramEnd"/>
      <w:r>
        <w:t>: “Unable to not post big blind”</w:t>
      </w:r>
    </w:p>
    <w:p w14:paraId="63E148F1" w14:textId="77777777" w:rsidR="00923208" w:rsidRDefault="00923208">
      <w:r>
        <w:t>}</w:t>
      </w:r>
    </w:p>
    <w:p w14:paraId="54B83A37" w14:textId="77777777" w:rsidR="00923208" w:rsidRDefault="00923208">
      <w:pPr>
        <w:pStyle w:val="Heading12"/>
        <w:ind w:left="360"/>
      </w:pPr>
      <w:bookmarkStart w:id="53" w:name="_TOC12532"/>
      <w:bookmarkStart w:id="54" w:name="_Toc157844289"/>
      <w:bookmarkStart w:id="55" w:name="_Toc158179490"/>
      <w:bookmarkEnd w:id="53"/>
      <w:r>
        <w:lastRenderedPageBreak/>
        <w:t>Pocket cards</w:t>
      </w:r>
      <w:bookmarkEnd w:id="54"/>
      <w:bookmarkEnd w:id="55"/>
    </w:p>
    <w:p w14:paraId="3A9E22B4" w14:textId="77777777" w:rsidR="00923208" w:rsidRDefault="00923208">
      <w:pPr>
        <w:pStyle w:val="Heading22"/>
      </w:pPr>
      <w:bookmarkStart w:id="56" w:name="_Toc158179491"/>
      <w:r>
        <w:t>Event: Players are dealt pocket cards</w:t>
      </w:r>
      <w:bookmarkEnd w:id="56"/>
    </w:p>
    <w:p w14:paraId="5FA61B3F" w14:textId="77777777" w:rsidR="00923208" w:rsidRDefault="00923208">
      <w:pPr>
        <w:pStyle w:val="Heading32"/>
      </w:pPr>
      <w:r>
        <w:t>Channel</w:t>
      </w:r>
    </w:p>
    <w:p w14:paraId="02702126" w14:textId="749645D7" w:rsidR="00923208" w:rsidRDefault="0029638C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r>
        <w:t>/service/user/&lt;</w:t>
      </w:r>
      <w:proofErr w:type="spellStart"/>
      <w:r w:rsidR="00174FFF">
        <w:t>systemUserId</w:t>
      </w:r>
      <w:proofErr w:type="spellEnd"/>
      <w:r>
        <w:t>&gt;</w:t>
      </w:r>
    </w:p>
    <w:p w14:paraId="22B45971" w14:textId="77777777" w:rsidR="00923208" w:rsidRDefault="00923208">
      <w:pPr>
        <w:pStyle w:val="Heading32"/>
      </w:pPr>
      <w:r>
        <w:t>Values</w:t>
      </w:r>
    </w:p>
    <w:p w14:paraId="7BD80516" w14:textId="77777777" w:rsidR="00923208" w:rsidRDefault="00923208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4FBAAB67" w14:textId="579C75DC" w:rsidR="00923208" w:rsidRPr="007712EB" w:rsidRDefault="007712EB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pokergameId:String</w:t>
      </w:r>
      <w:proofErr w:type="spellEnd"/>
      <w:proofErr w:type="gramEnd"/>
      <w:r>
        <w:t xml:space="preserve"> – Game natural key</w:t>
      </w:r>
    </w:p>
    <w:p w14:paraId="52AD2620" w14:textId="1CA89B42" w:rsidR="007712EB" w:rsidRPr="007712EB" w:rsidRDefault="007712EB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handId:String</w:t>
      </w:r>
      <w:proofErr w:type="spellEnd"/>
      <w:proofErr w:type="gramEnd"/>
      <w:r>
        <w:t xml:space="preserve"> – Hand natural key</w:t>
      </w:r>
    </w:p>
    <w:p w14:paraId="3FFE5FA9" w14:textId="0B58E3AF" w:rsidR="007712EB" w:rsidRDefault="007712EB" w:rsidP="00D60274">
      <w:pPr>
        <w:pStyle w:val="ListParagraph"/>
        <w:numPr>
          <w:ilvl w:val="0"/>
          <w:numId w:val="9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cards:String</w:t>
      </w:r>
      <w:proofErr w:type="spellEnd"/>
      <w:proofErr w:type="gramEnd"/>
      <w:r>
        <w:t>[] - Cards</w:t>
      </w:r>
    </w:p>
    <w:p w14:paraId="474E5CCB" w14:textId="77777777" w:rsidR="00923208" w:rsidRDefault="00923208">
      <w:pPr>
        <w:pStyle w:val="Heading32"/>
      </w:pPr>
      <w:r>
        <w:t>Example</w:t>
      </w:r>
    </w:p>
    <w:p w14:paraId="244AB170" w14:textId="77777777" w:rsidR="00923208" w:rsidRDefault="00923208">
      <w:r>
        <w:t>{</w:t>
      </w:r>
    </w:p>
    <w:p w14:paraId="6085D96C" w14:textId="68C02B03" w:rsidR="00923208" w:rsidRDefault="00923208">
      <w:r>
        <w:t xml:space="preserve">    </w:t>
      </w:r>
      <w:proofErr w:type="gramStart"/>
      <w:r>
        <w:t>event</w:t>
      </w:r>
      <w:proofErr w:type="gramEnd"/>
      <w:r>
        <w:t>: “</w:t>
      </w:r>
      <w:r w:rsidR="00174857">
        <w:t>DEALING_</w:t>
      </w:r>
      <w:r>
        <w:t>POCKET_CARDS_EVENT”,</w:t>
      </w:r>
    </w:p>
    <w:p w14:paraId="6C236698" w14:textId="64932DB9" w:rsidR="007712EB" w:rsidRDefault="007712EB">
      <w:r>
        <w:t xml:space="preserve">    </w:t>
      </w:r>
      <w:proofErr w:type="spellStart"/>
      <w:proofErr w:type="gramStart"/>
      <w:r>
        <w:t>pokergameId</w:t>
      </w:r>
      <w:proofErr w:type="spellEnd"/>
      <w:proofErr w:type="gramEnd"/>
      <w:r>
        <w:t>: “</w:t>
      </w:r>
      <w:proofErr w:type="spellStart"/>
      <w:r>
        <w:t>hkhad</w:t>
      </w:r>
      <w:proofErr w:type="spellEnd"/>
      <w:r>
        <w:t>”,</w:t>
      </w:r>
    </w:p>
    <w:p w14:paraId="384C5CDC" w14:textId="6E19B53A" w:rsidR="007712EB" w:rsidRDefault="007712EB">
      <w:r>
        <w:t xml:space="preserve">    </w:t>
      </w:r>
      <w:proofErr w:type="spellStart"/>
      <w:proofErr w:type="gramStart"/>
      <w:r>
        <w:t>handId</w:t>
      </w:r>
      <w:proofErr w:type="spellEnd"/>
      <w:proofErr w:type="gramEnd"/>
      <w:r>
        <w:t>: “</w:t>
      </w:r>
      <w:proofErr w:type="spellStart"/>
      <w:r>
        <w:t>jadljlkjd</w:t>
      </w:r>
      <w:proofErr w:type="spellEnd"/>
      <w:r>
        <w:t>”,</w:t>
      </w:r>
    </w:p>
    <w:p w14:paraId="09F2E5DF" w14:textId="77777777" w:rsidR="00923208" w:rsidRDefault="00923208">
      <w:r>
        <w:t xml:space="preserve">    </w:t>
      </w:r>
      <w:proofErr w:type="gramStart"/>
      <w:r>
        <w:t>cards</w:t>
      </w:r>
      <w:proofErr w:type="gramEnd"/>
      <w:r>
        <w:t>:</w:t>
      </w:r>
    </w:p>
    <w:p w14:paraId="46694320" w14:textId="77777777" w:rsidR="00923208" w:rsidRDefault="00923208">
      <w:r>
        <w:t xml:space="preserve">    {</w:t>
      </w:r>
    </w:p>
    <w:p w14:paraId="0A13FF10" w14:textId="3C6C36D1" w:rsidR="00923208" w:rsidRDefault="00923208" w:rsidP="00EF7B55">
      <w:r>
        <w:t xml:space="preserve">        </w:t>
      </w:r>
      <w:proofErr w:type="gramStart"/>
      <w:r>
        <w:t>card1</w:t>
      </w:r>
      <w:proofErr w:type="gramEnd"/>
      <w:r>
        <w:t>: “4h”,</w:t>
      </w:r>
    </w:p>
    <w:p w14:paraId="1BBEAEDE" w14:textId="1E7FB6BC" w:rsidR="00923208" w:rsidRDefault="00923208" w:rsidP="00EF7B55">
      <w:r>
        <w:t xml:space="preserve">        </w:t>
      </w:r>
      <w:proofErr w:type="gramStart"/>
      <w:r>
        <w:t>card2</w:t>
      </w:r>
      <w:proofErr w:type="gramEnd"/>
      <w:r>
        <w:t>: “10s”,</w:t>
      </w:r>
    </w:p>
    <w:p w14:paraId="7D473829" w14:textId="77777777" w:rsidR="00923208" w:rsidRDefault="00923208">
      <w:r>
        <w:t xml:space="preserve">    }</w:t>
      </w:r>
    </w:p>
    <w:p w14:paraId="304281F8" w14:textId="77777777" w:rsidR="00923208" w:rsidRDefault="00923208">
      <w:r>
        <w:t>}</w:t>
      </w:r>
    </w:p>
    <w:p w14:paraId="357B6F31" w14:textId="518C265A" w:rsidR="00AA441C" w:rsidRDefault="00AA441C" w:rsidP="00AA441C">
      <w:pPr>
        <w:pStyle w:val="Heading12"/>
        <w:ind w:left="360"/>
      </w:pPr>
      <w:r>
        <w:t>Flop</w:t>
      </w:r>
    </w:p>
    <w:p w14:paraId="5B657FC5" w14:textId="164AE16B" w:rsidR="00AA441C" w:rsidRDefault="00AA441C" w:rsidP="00AA441C">
      <w:pPr>
        <w:pStyle w:val="Heading22"/>
      </w:pPr>
      <w:r>
        <w:t>Event: Players are dealt flop cards</w:t>
      </w:r>
    </w:p>
    <w:p w14:paraId="5FE381A8" w14:textId="77777777" w:rsidR="00AA441C" w:rsidRDefault="00AA441C" w:rsidP="00AA441C">
      <w:pPr>
        <w:pStyle w:val="Heading32"/>
      </w:pPr>
      <w:r>
        <w:t>Channel</w:t>
      </w:r>
    </w:p>
    <w:p w14:paraId="35F1E2BF" w14:textId="256A3CF8" w:rsidR="00AA441C" w:rsidRDefault="00AA441C" w:rsidP="00AA441C">
      <w:pPr>
        <w:pStyle w:val="ListParagraph"/>
        <w:numPr>
          <w:ilvl w:val="0"/>
          <w:numId w:val="12"/>
        </w:numPr>
        <w:ind w:hanging="360"/>
        <w:rPr>
          <w:rFonts w:ascii="Lucida Grande" w:hAnsi="Symbol" w:hint="eastAsia"/>
        </w:rPr>
      </w:pPr>
      <w:r>
        <w:t>/service/user/&lt;</w:t>
      </w:r>
      <w:proofErr w:type="spellStart"/>
      <w:r w:rsidR="00174FFF">
        <w:t>systemUserId</w:t>
      </w:r>
      <w:proofErr w:type="spellEnd"/>
      <w:r>
        <w:t>&gt;</w:t>
      </w:r>
    </w:p>
    <w:p w14:paraId="1B9495A0" w14:textId="77777777" w:rsidR="00AA441C" w:rsidRDefault="00AA441C" w:rsidP="00AA441C">
      <w:pPr>
        <w:pStyle w:val="Heading32"/>
      </w:pPr>
      <w:r>
        <w:t>Values</w:t>
      </w:r>
    </w:p>
    <w:p w14:paraId="2E3CE59B" w14:textId="77777777" w:rsidR="00AA441C" w:rsidRDefault="00AA441C" w:rsidP="00AA441C">
      <w:pPr>
        <w:pStyle w:val="ListParagraph"/>
        <w:numPr>
          <w:ilvl w:val="0"/>
          <w:numId w:val="12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714133E9" w14:textId="77777777" w:rsidR="00AA441C" w:rsidRPr="007712EB" w:rsidRDefault="00AA441C" w:rsidP="00AA441C">
      <w:pPr>
        <w:pStyle w:val="ListParagraph"/>
        <w:numPr>
          <w:ilvl w:val="0"/>
          <w:numId w:val="12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pokergameId:String</w:t>
      </w:r>
      <w:proofErr w:type="spellEnd"/>
      <w:proofErr w:type="gramEnd"/>
      <w:r>
        <w:t xml:space="preserve"> – Game natural key</w:t>
      </w:r>
    </w:p>
    <w:p w14:paraId="6D717238" w14:textId="77777777" w:rsidR="00AA441C" w:rsidRPr="007712EB" w:rsidRDefault="00AA441C" w:rsidP="00AA441C">
      <w:pPr>
        <w:pStyle w:val="ListParagraph"/>
        <w:numPr>
          <w:ilvl w:val="0"/>
          <w:numId w:val="12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handId:String</w:t>
      </w:r>
      <w:proofErr w:type="spellEnd"/>
      <w:proofErr w:type="gramEnd"/>
      <w:r>
        <w:t xml:space="preserve"> – Hand natural key</w:t>
      </w:r>
    </w:p>
    <w:p w14:paraId="3437C2DC" w14:textId="77777777" w:rsidR="00AA441C" w:rsidRDefault="00AA441C" w:rsidP="00AA441C">
      <w:pPr>
        <w:pStyle w:val="ListParagraph"/>
        <w:numPr>
          <w:ilvl w:val="0"/>
          <w:numId w:val="12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cards:String</w:t>
      </w:r>
      <w:proofErr w:type="spellEnd"/>
      <w:proofErr w:type="gramEnd"/>
      <w:r>
        <w:t>[] - Cards</w:t>
      </w:r>
    </w:p>
    <w:p w14:paraId="5A3B36C8" w14:textId="77777777" w:rsidR="00AA441C" w:rsidRDefault="00AA441C" w:rsidP="00AA441C">
      <w:pPr>
        <w:pStyle w:val="Heading32"/>
      </w:pPr>
      <w:r>
        <w:t>Example</w:t>
      </w:r>
    </w:p>
    <w:p w14:paraId="2CB16DB9" w14:textId="77777777" w:rsidR="00AA441C" w:rsidRDefault="00AA441C" w:rsidP="00AA441C">
      <w:r>
        <w:t>{</w:t>
      </w:r>
    </w:p>
    <w:p w14:paraId="2DCB2E98" w14:textId="77777777" w:rsidR="00AA441C" w:rsidRDefault="00AA441C" w:rsidP="00AA441C">
      <w:r>
        <w:t xml:space="preserve">    </w:t>
      </w:r>
      <w:proofErr w:type="gramStart"/>
      <w:r>
        <w:t>event</w:t>
      </w:r>
      <w:proofErr w:type="gramEnd"/>
      <w:r>
        <w:t>: “DEALING_POCKET_CARDS_EVENT”,</w:t>
      </w:r>
    </w:p>
    <w:p w14:paraId="66C755A2" w14:textId="77777777" w:rsidR="00AA441C" w:rsidRDefault="00AA441C" w:rsidP="00AA441C">
      <w:r>
        <w:t xml:space="preserve">    </w:t>
      </w:r>
      <w:proofErr w:type="spellStart"/>
      <w:proofErr w:type="gramStart"/>
      <w:r>
        <w:t>pokergameId</w:t>
      </w:r>
      <w:proofErr w:type="spellEnd"/>
      <w:proofErr w:type="gramEnd"/>
      <w:r>
        <w:t>: “</w:t>
      </w:r>
      <w:proofErr w:type="spellStart"/>
      <w:r>
        <w:t>hkhad</w:t>
      </w:r>
      <w:proofErr w:type="spellEnd"/>
      <w:r>
        <w:t>”,</w:t>
      </w:r>
    </w:p>
    <w:p w14:paraId="082D0E95" w14:textId="77777777" w:rsidR="00AA441C" w:rsidRDefault="00AA441C" w:rsidP="00AA441C">
      <w:r>
        <w:t xml:space="preserve">    </w:t>
      </w:r>
      <w:proofErr w:type="spellStart"/>
      <w:proofErr w:type="gramStart"/>
      <w:r>
        <w:t>handId</w:t>
      </w:r>
      <w:proofErr w:type="spellEnd"/>
      <w:proofErr w:type="gramEnd"/>
      <w:r>
        <w:t>: “</w:t>
      </w:r>
      <w:proofErr w:type="spellStart"/>
      <w:r>
        <w:t>jadljlkjd</w:t>
      </w:r>
      <w:proofErr w:type="spellEnd"/>
      <w:r>
        <w:t>”,</w:t>
      </w:r>
    </w:p>
    <w:p w14:paraId="43951EBB" w14:textId="77777777" w:rsidR="00AA441C" w:rsidRDefault="00AA441C" w:rsidP="00AA441C">
      <w:r>
        <w:t xml:space="preserve">    </w:t>
      </w:r>
      <w:proofErr w:type="gramStart"/>
      <w:r>
        <w:t>cards</w:t>
      </w:r>
      <w:proofErr w:type="gramEnd"/>
      <w:r>
        <w:t>:</w:t>
      </w:r>
    </w:p>
    <w:p w14:paraId="4AC8B30A" w14:textId="77777777" w:rsidR="00AA441C" w:rsidRDefault="00AA441C" w:rsidP="00AA441C">
      <w:r>
        <w:t xml:space="preserve">    {</w:t>
      </w:r>
    </w:p>
    <w:p w14:paraId="10896EF0" w14:textId="77777777" w:rsidR="00AA441C" w:rsidRDefault="00AA441C" w:rsidP="00AA441C">
      <w:r>
        <w:t xml:space="preserve">        </w:t>
      </w:r>
      <w:proofErr w:type="gramStart"/>
      <w:r>
        <w:t>card1</w:t>
      </w:r>
      <w:proofErr w:type="gramEnd"/>
      <w:r>
        <w:t>: “4h”,</w:t>
      </w:r>
    </w:p>
    <w:p w14:paraId="03719AAC" w14:textId="77777777" w:rsidR="00AA441C" w:rsidRDefault="00AA441C" w:rsidP="00AA441C">
      <w:r>
        <w:lastRenderedPageBreak/>
        <w:t xml:space="preserve">        </w:t>
      </w:r>
      <w:proofErr w:type="gramStart"/>
      <w:r>
        <w:t>card2</w:t>
      </w:r>
      <w:proofErr w:type="gramEnd"/>
      <w:r>
        <w:t>: “10s”,</w:t>
      </w:r>
    </w:p>
    <w:p w14:paraId="650C0200" w14:textId="09DC9523" w:rsidR="00AA441C" w:rsidRDefault="00AA441C" w:rsidP="00AA441C">
      <w:r>
        <w:t xml:space="preserve">        </w:t>
      </w:r>
      <w:proofErr w:type="gramStart"/>
      <w:r>
        <w:t>card3</w:t>
      </w:r>
      <w:proofErr w:type="gramEnd"/>
      <w:r>
        <w:t>: “5s”,</w:t>
      </w:r>
    </w:p>
    <w:p w14:paraId="0B7673F1" w14:textId="5FD37828" w:rsidR="00AA441C" w:rsidRDefault="00AA441C" w:rsidP="00AA441C">
      <w:r>
        <w:t xml:space="preserve">        </w:t>
      </w:r>
      <w:proofErr w:type="gramStart"/>
      <w:r>
        <w:t>card4</w:t>
      </w:r>
      <w:proofErr w:type="gramEnd"/>
      <w:r>
        <w:t>: “3s”,</w:t>
      </w:r>
    </w:p>
    <w:p w14:paraId="18B5A48D" w14:textId="736F782E" w:rsidR="00AA441C" w:rsidRDefault="00AA441C" w:rsidP="00AA441C">
      <w:r>
        <w:t xml:space="preserve">        </w:t>
      </w:r>
      <w:proofErr w:type="gramStart"/>
      <w:r>
        <w:t>card5</w:t>
      </w:r>
      <w:proofErr w:type="gramEnd"/>
      <w:r>
        <w:t>: “7c”,</w:t>
      </w:r>
    </w:p>
    <w:p w14:paraId="384775C7" w14:textId="77777777" w:rsidR="00AA441C" w:rsidRDefault="00AA441C" w:rsidP="00AA441C">
      <w:r>
        <w:t xml:space="preserve">    }</w:t>
      </w:r>
    </w:p>
    <w:p w14:paraId="00C3C9B1" w14:textId="3D21A1DF" w:rsidR="007712EB" w:rsidRDefault="00AA441C">
      <w:r>
        <w:t>}</w:t>
      </w:r>
    </w:p>
    <w:p w14:paraId="0B0DEF5D" w14:textId="498D62A9" w:rsidR="007D3761" w:rsidRDefault="007D3761" w:rsidP="007D3761">
      <w:pPr>
        <w:pStyle w:val="Heading12"/>
        <w:ind w:left="360"/>
      </w:pPr>
      <w:bookmarkStart w:id="57" w:name="_TOC13074"/>
      <w:bookmarkStart w:id="58" w:name="_Toc157844290"/>
      <w:bookmarkStart w:id="59" w:name="_Toc158179492"/>
      <w:bookmarkEnd w:id="57"/>
      <w:r>
        <w:t>Turn</w:t>
      </w:r>
    </w:p>
    <w:p w14:paraId="30A485EC" w14:textId="6206BA14" w:rsidR="007D3761" w:rsidRDefault="007D3761" w:rsidP="007D3761">
      <w:pPr>
        <w:pStyle w:val="Heading22"/>
      </w:pPr>
      <w:r>
        <w:t>Event: Players are dealt turn cards</w:t>
      </w:r>
    </w:p>
    <w:p w14:paraId="32B27EFC" w14:textId="77777777" w:rsidR="007D3761" w:rsidRDefault="007D3761" w:rsidP="007D3761">
      <w:pPr>
        <w:pStyle w:val="Heading32"/>
      </w:pPr>
      <w:r>
        <w:t>Channel</w:t>
      </w:r>
    </w:p>
    <w:p w14:paraId="04BE51A2" w14:textId="761C33B3" w:rsidR="007D3761" w:rsidRDefault="007D3761" w:rsidP="007D3761">
      <w:pPr>
        <w:pStyle w:val="ListParagraph"/>
        <w:numPr>
          <w:ilvl w:val="0"/>
          <w:numId w:val="13"/>
        </w:numPr>
        <w:ind w:hanging="360"/>
        <w:rPr>
          <w:rFonts w:ascii="Lucida Grande" w:hAnsi="Symbol" w:hint="eastAsia"/>
        </w:rPr>
      </w:pPr>
      <w:r>
        <w:t>/service/user/&lt;</w:t>
      </w:r>
      <w:proofErr w:type="spellStart"/>
      <w:r w:rsidR="00174FFF">
        <w:t>systemUserId</w:t>
      </w:r>
      <w:proofErr w:type="spellEnd"/>
      <w:r>
        <w:t>&gt;</w:t>
      </w:r>
    </w:p>
    <w:p w14:paraId="144E5D4A" w14:textId="77777777" w:rsidR="007D3761" w:rsidRDefault="007D3761" w:rsidP="007D3761">
      <w:pPr>
        <w:pStyle w:val="Heading32"/>
      </w:pPr>
      <w:r>
        <w:t>Values</w:t>
      </w:r>
    </w:p>
    <w:p w14:paraId="1D5DA485" w14:textId="77777777" w:rsidR="007D3761" w:rsidRDefault="007D3761" w:rsidP="007D3761">
      <w:pPr>
        <w:pStyle w:val="ListParagraph"/>
        <w:numPr>
          <w:ilvl w:val="0"/>
          <w:numId w:val="13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2C7D447B" w14:textId="77777777" w:rsidR="007D3761" w:rsidRPr="007712EB" w:rsidRDefault="007D3761" w:rsidP="007D3761">
      <w:pPr>
        <w:pStyle w:val="ListParagraph"/>
        <w:numPr>
          <w:ilvl w:val="0"/>
          <w:numId w:val="13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pokergameId:String</w:t>
      </w:r>
      <w:proofErr w:type="spellEnd"/>
      <w:proofErr w:type="gramEnd"/>
      <w:r>
        <w:t xml:space="preserve"> – Game natural key</w:t>
      </w:r>
    </w:p>
    <w:p w14:paraId="5CB8E512" w14:textId="77777777" w:rsidR="007D3761" w:rsidRPr="007712EB" w:rsidRDefault="007D3761" w:rsidP="007D3761">
      <w:pPr>
        <w:pStyle w:val="ListParagraph"/>
        <w:numPr>
          <w:ilvl w:val="0"/>
          <w:numId w:val="13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handId:String</w:t>
      </w:r>
      <w:proofErr w:type="spellEnd"/>
      <w:proofErr w:type="gramEnd"/>
      <w:r>
        <w:t xml:space="preserve"> – Hand natural key</w:t>
      </w:r>
    </w:p>
    <w:p w14:paraId="3C38BAD5" w14:textId="77777777" w:rsidR="007D3761" w:rsidRDefault="007D3761" w:rsidP="007D3761">
      <w:pPr>
        <w:pStyle w:val="ListParagraph"/>
        <w:numPr>
          <w:ilvl w:val="0"/>
          <w:numId w:val="13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cards:String</w:t>
      </w:r>
      <w:proofErr w:type="spellEnd"/>
      <w:proofErr w:type="gramEnd"/>
      <w:r>
        <w:t>[] - Cards</w:t>
      </w:r>
    </w:p>
    <w:p w14:paraId="6764484E" w14:textId="77777777" w:rsidR="007D3761" w:rsidRDefault="007D3761" w:rsidP="007D3761">
      <w:pPr>
        <w:pStyle w:val="Heading32"/>
      </w:pPr>
      <w:r>
        <w:t>Example</w:t>
      </w:r>
    </w:p>
    <w:p w14:paraId="0D36CAC1" w14:textId="77777777" w:rsidR="007D3761" w:rsidRDefault="007D3761" w:rsidP="007D3761">
      <w:r>
        <w:t>{</w:t>
      </w:r>
    </w:p>
    <w:p w14:paraId="0A0D0F9B" w14:textId="77777777" w:rsidR="007D3761" w:rsidRDefault="007D3761" w:rsidP="007D3761">
      <w:r>
        <w:t xml:space="preserve">    </w:t>
      </w:r>
      <w:proofErr w:type="gramStart"/>
      <w:r>
        <w:t>event</w:t>
      </w:r>
      <w:proofErr w:type="gramEnd"/>
      <w:r>
        <w:t>: “DEALING_POCKET_CARDS_EVENT”,</w:t>
      </w:r>
    </w:p>
    <w:p w14:paraId="321C5758" w14:textId="77777777" w:rsidR="007D3761" w:rsidRDefault="007D3761" w:rsidP="007D3761">
      <w:r>
        <w:t xml:space="preserve">    </w:t>
      </w:r>
      <w:proofErr w:type="spellStart"/>
      <w:proofErr w:type="gramStart"/>
      <w:r>
        <w:t>pokergameId</w:t>
      </w:r>
      <w:proofErr w:type="spellEnd"/>
      <w:proofErr w:type="gramEnd"/>
      <w:r>
        <w:t>: “</w:t>
      </w:r>
      <w:proofErr w:type="spellStart"/>
      <w:r>
        <w:t>hkhad</w:t>
      </w:r>
      <w:proofErr w:type="spellEnd"/>
      <w:r>
        <w:t>”,</w:t>
      </w:r>
    </w:p>
    <w:p w14:paraId="044FA0FE" w14:textId="77777777" w:rsidR="007D3761" w:rsidRDefault="007D3761" w:rsidP="007D3761">
      <w:r>
        <w:t xml:space="preserve">    </w:t>
      </w:r>
      <w:proofErr w:type="spellStart"/>
      <w:proofErr w:type="gramStart"/>
      <w:r>
        <w:t>handId</w:t>
      </w:r>
      <w:proofErr w:type="spellEnd"/>
      <w:proofErr w:type="gramEnd"/>
      <w:r>
        <w:t>: “</w:t>
      </w:r>
      <w:proofErr w:type="spellStart"/>
      <w:r>
        <w:t>jadljlkjd</w:t>
      </w:r>
      <w:proofErr w:type="spellEnd"/>
      <w:r>
        <w:t>”,</w:t>
      </w:r>
    </w:p>
    <w:p w14:paraId="7DDFD177" w14:textId="77777777" w:rsidR="007D3761" w:rsidRDefault="007D3761" w:rsidP="007D3761">
      <w:r>
        <w:t xml:space="preserve">    </w:t>
      </w:r>
      <w:proofErr w:type="gramStart"/>
      <w:r>
        <w:t>cards</w:t>
      </w:r>
      <w:proofErr w:type="gramEnd"/>
      <w:r>
        <w:t>:</w:t>
      </w:r>
    </w:p>
    <w:p w14:paraId="0E73ADFB" w14:textId="77777777" w:rsidR="007D3761" w:rsidRDefault="007D3761" w:rsidP="007D3761">
      <w:r>
        <w:t xml:space="preserve">    {</w:t>
      </w:r>
    </w:p>
    <w:p w14:paraId="06E63175" w14:textId="77777777" w:rsidR="007D3761" w:rsidRDefault="007D3761" w:rsidP="007D3761">
      <w:r>
        <w:t xml:space="preserve">        </w:t>
      </w:r>
      <w:proofErr w:type="gramStart"/>
      <w:r>
        <w:t>card1</w:t>
      </w:r>
      <w:proofErr w:type="gramEnd"/>
      <w:r>
        <w:t>: “4h”,</w:t>
      </w:r>
    </w:p>
    <w:p w14:paraId="4803FC9E" w14:textId="77777777" w:rsidR="007D3761" w:rsidRDefault="007D3761" w:rsidP="007D3761">
      <w:r>
        <w:t xml:space="preserve">        </w:t>
      </w:r>
      <w:proofErr w:type="gramStart"/>
      <w:r>
        <w:t>card2</w:t>
      </w:r>
      <w:proofErr w:type="gramEnd"/>
      <w:r>
        <w:t>: “10s”,</w:t>
      </w:r>
    </w:p>
    <w:p w14:paraId="5BFF0C31" w14:textId="77777777" w:rsidR="007D3761" w:rsidRDefault="007D3761" w:rsidP="007D3761">
      <w:r>
        <w:t xml:space="preserve">        </w:t>
      </w:r>
      <w:proofErr w:type="gramStart"/>
      <w:r>
        <w:t>card3</w:t>
      </w:r>
      <w:proofErr w:type="gramEnd"/>
      <w:r>
        <w:t>: “5s”,</w:t>
      </w:r>
    </w:p>
    <w:p w14:paraId="6283A8FD" w14:textId="77777777" w:rsidR="007D3761" w:rsidRDefault="007D3761" w:rsidP="007D3761">
      <w:r>
        <w:t xml:space="preserve">        </w:t>
      </w:r>
      <w:proofErr w:type="gramStart"/>
      <w:r>
        <w:t>card4</w:t>
      </w:r>
      <w:proofErr w:type="gramEnd"/>
      <w:r>
        <w:t>: “3s”,</w:t>
      </w:r>
    </w:p>
    <w:p w14:paraId="6FF6CF0B" w14:textId="77777777" w:rsidR="007D3761" w:rsidRDefault="007D3761" w:rsidP="007D3761">
      <w:r>
        <w:t xml:space="preserve">        </w:t>
      </w:r>
      <w:proofErr w:type="gramStart"/>
      <w:r>
        <w:t>card5</w:t>
      </w:r>
      <w:proofErr w:type="gramEnd"/>
      <w:r>
        <w:t>: “7c”,</w:t>
      </w:r>
    </w:p>
    <w:p w14:paraId="6A71D0BB" w14:textId="77777777" w:rsidR="007D3761" w:rsidRDefault="007D3761" w:rsidP="007D3761">
      <w:r>
        <w:t xml:space="preserve">    }</w:t>
      </w:r>
    </w:p>
    <w:p w14:paraId="579BB224" w14:textId="7723B60A" w:rsidR="007D3761" w:rsidRDefault="007D3761" w:rsidP="007D3761">
      <w:r>
        <w:t>}</w:t>
      </w:r>
    </w:p>
    <w:p w14:paraId="0280D15A" w14:textId="77777777" w:rsidR="00923208" w:rsidRDefault="00923208">
      <w:pPr>
        <w:pStyle w:val="Heading12"/>
        <w:ind w:left="360"/>
      </w:pPr>
      <w:r>
        <w:t>Bet</w:t>
      </w:r>
      <w:bookmarkEnd w:id="58"/>
      <w:bookmarkEnd w:id="59"/>
    </w:p>
    <w:p w14:paraId="22EC1D66" w14:textId="77777777" w:rsidR="00923208" w:rsidRDefault="00923208">
      <w:pPr>
        <w:pStyle w:val="Heading22"/>
      </w:pPr>
      <w:bookmarkStart w:id="60" w:name="_Toc158179493"/>
      <w:r>
        <w:t>Event: Player needs to bet</w:t>
      </w:r>
      <w:bookmarkEnd w:id="60"/>
    </w:p>
    <w:p w14:paraId="57309245" w14:textId="77777777" w:rsidR="00923208" w:rsidRDefault="00923208">
      <w:pPr>
        <w:pStyle w:val="Heading32"/>
      </w:pPr>
      <w:r>
        <w:t>Channel</w:t>
      </w:r>
    </w:p>
    <w:p w14:paraId="7D684518" w14:textId="7AB631AE" w:rsidR="00923208" w:rsidRDefault="0029638C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r>
        <w:t>/service/user/&lt;</w:t>
      </w:r>
      <w:proofErr w:type="spellStart"/>
      <w:r w:rsidR="00174FFF">
        <w:t>systemUserId</w:t>
      </w:r>
      <w:proofErr w:type="spellEnd"/>
      <w:r>
        <w:t>&gt;</w:t>
      </w:r>
    </w:p>
    <w:p w14:paraId="242F965E" w14:textId="77777777" w:rsidR="00923208" w:rsidRDefault="00923208">
      <w:pPr>
        <w:pStyle w:val="Heading32"/>
      </w:pPr>
      <w:r>
        <w:t>Values</w:t>
      </w:r>
    </w:p>
    <w:p w14:paraId="50A8564F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event:String</w:t>
      </w:r>
      <w:proofErr w:type="spellEnd"/>
      <w:proofErr w:type="gramEnd"/>
      <w:r>
        <w:t xml:space="preserve"> – Server game event</w:t>
      </w:r>
    </w:p>
    <w:p w14:paraId="6503FD72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time:Integer</w:t>
      </w:r>
      <w:proofErr w:type="spellEnd"/>
      <w:proofErr w:type="gramEnd"/>
      <w:r>
        <w:t xml:space="preserve"> – Seconds to complete task</w:t>
      </w:r>
    </w:p>
    <w:p w14:paraId="651EFC11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lastRenderedPageBreak/>
        <w:t>canCall:Boolean</w:t>
      </w:r>
      <w:proofErr w:type="spellEnd"/>
      <w:proofErr w:type="gramEnd"/>
      <w:r>
        <w:t xml:space="preserve"> – Can player call</w:t>
      </w:r>
    </w:p>
    <w:p w14:paraId="70B90977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canCheck:Boolean</w:t>
      </w:r>
      <w:proofErr w:type="spellEnd"/>
      <w:proofErr w:type="gramEnd"/>
      <w:r>
        <w:t xml:space="preserve"> – Can player check</w:t>
      </w:r>
    </w:p>
    <w:p w14:paraId="05AD0CA6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canRaise:Boolean</w:t>
      </w:r>
      <w:proofErr w:type="spellEnd"/>
      <w:proofErr w:type="gramEnd"/>
      <w:r>
        <w:t xml:space="preserve"> – Can player raise</w:t>
      </w:r>
    </w:p>
    <w:p w14:paraId="5ACAFDDE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minAmount:BigDecimal</w:t>
      </w:r>
      <w:proofErr w:type="spellEnd"/>
      <w:proofErr w:type="gramEnd"/>
      <w:r>
        <w:t xml:space="preserve"> – Minimum bet amount</w:t>
      </w:r>
    </w:p>
    <w:p w14:paraId="387A0504" w14:textId="77777777" w:rsidR="00923208" w:rsidRPr="0029638C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maxAmount:BigDecimal</w:t>
      </w:r>
      <w:proofErr w:type="spellEnd"/>
      <w:proofErr w:type="gramEnd"/>
      <w:r>
        <w:t xml:space="preserve"> – Maximum bet amount</w:t>
      </w:r>
    </w:p>
    <w:p w14:paraId="51E69EBB" w14:textId="2AAD7882" w:rsidR="0029638C" w:rsidRPr="00572280" w:rsidRDefault="0029638C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handId</w:t>
      </w:r>
      <w:proofErr w:type="spellEnd"/>
      <w:proofErr w:type="gramEnd"/>
      <w:r w:rsidR="00572280">
        <w:t xml:space="preserve"> – Hand natural key</w:t>
      </w:r>
    </w:p>
    <w:p w14:paraId="1F30B571" w14:textId="5739703B" w:rsidR="00572280" w:rsidRDefault="00572280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pokergameId</w:t>
      </w:r>
      <w:proofErr w:type="spellEnd"/>
      <w:proofErr w:type="gramEnd"/>
      <w:r>
        <w:t xml:space="preserve"> – Poker game natural key</w:t>
      </w:r>
    </w:p>
    <w:p w14:paraId="3C1F3C5A" w14:textId="77777777" w:rsidR="00923208" w:rsidRDefault="00923208">
      <w:pPr>
        <w:pStyle w:val="Heading32"/>
      </w:pPr>
      <w:r>
        <w:t>Example</w:t>
      </w:r>
    </w:p>
    <w:p w14:paraId="155B10A1" w14:textId="77777777" w:rsidR="00923208" w:rsidRDefault="00923208">
      <w:r>
        <w:t>{</w:t>
      </w:r>
    </w:p>
    <w:p w14:paraId="51936ACA" w14:textId="285DBCEB" w:rsidR="00572280" w:rsidRDefault="00923208">
      <w:r>
        <w:t xml:space="preserve">    </w:t>
      </w:r>
      <w:proofErr w:type="spellStart"/>
      <w:proofErr w:type="gramStart"/>
      <w:r w:rsidR="00572280">
        <w:t>handId</w:t>
      </w:r>
      <w:proofErr w:type="spellEnd"/>
      <w:proofErr w:type="gramEnd"/>
      <w:r w:rsidR="00572280">
        <w:t>: “</w:t>
      </w:r>
      <w:proofErr w:type="spellStart"/>
      <w:r w:rsidR="00572280">
        <w:t>adad</w:t>
      </w:r>
      <w:proofErr w:type="spellEnd"/>
      <w:r w:rsidR="00572280">
        <w:t>”,</w:t>
      </w:r>
    </w:p>
    <w:p w14:paraId="1B0EF871" w14:textId="724C8B86" w:rsidR="00572280" w:rsidRDefault="00572280">
      <w:r>
        <w:t xml:space="preserve">    </w:t>
      </w:r>
      <w:proofErr w:type="spellStart"/>
      <w:proofErr w:type="gramStart"/>
      <w:r>
        <w:t>pokergameId</w:t>
      </w:r>
      <w:proofErr w:type="spellEnd"/>
      <w:proofErr w:type="gramEnd"/>
      <w:r>
        <w:t>: “</w:t>
      </w:r>
      <w:proofErr w:type="spellStart"/>
      <w:r>
        <w:t>asasas</w:t>
      </w:r>
      <w:proofErr w:type="spellEnd"/>
      <w:r>
        <w:t>”,</w:t>
      </w:r>
    </w:p>
    <w:p w14:paraId="6199B259" w14:textId="578522F3" w:rsidR="00923208" w:rsidRDefault="00572280">
      <w:r>
        <w:t xml:space="preserve">    </w:t>
      </w:r>
      <w:proofErr w:type="gramStart"/>
      <w:r w:rsidR="00923208">
        <w:t>event</w:t>
      </w:r>
      <w:proofErr w:type="gramEnd"/>
      <w:r w:rsidR="00923208">
        <w:t>: “BET_EVENT”,</w:t>
      </w:r>
    </w:p>
    <w:p w14:paraId="605BF392" w14:textId="77777777" w:rsidR="00923208" w:rsidRDefault="00923208">
      <w:r>
        <w:t xml:space="preserve">    </w:t>
      </w:r>
      <w:proofErr w:type="gramStart"/>
      <w:r>
        <w:t>time</w:t>
      </w:r>
      <w:proofErr w:type="gramEnd"/>
      <w:r>
        <w:t>: “60”,</w:t>
      </w:r>
    </w:p>
    <w:p w14:paraId="429C0FD1" w14:textId="77777777" w:rsidR="00923208" w:rsidRDefault="00923208">
      <w:r>
        <w:t xml:space="preserve">    </w:t>
      </w:r>
      <w:proofErr w:type="spellStart"/>
      <w:proofErr w:type="gramStart"/>
      <w:r>
        <w:t>canCall</w:t>
      </w:r>
      <w:proofErr w:type="spellEnd"/>
      <w:proofErr w:type="gramEnd"/>
      <w:r>
        <w:t>: “true”,</w:t>
      </w:r>
    </w:p>
    <w:p w14:paraId="78178E5A" w14:textId="77777777" w:rsidR="00923208" w:rsidRDefault="00923208">
      <w:r>
        <w:t xml:space="preserve">    </w:t>
      </w:r>
      <w:proofErr w:type="spellStart"/>
      <w:proofErr w:type="gramStart"/>
      <w:r>
        <w:t>canCheck</w:t>
      </w:r>
      <w:proofErr w:type="spellEnd"/>
      <w:proofErr w:type="gramEnd"/>
      <w:r>
        <w:t>: “false”,</w:t>
      </w:r>
    </w:p>
    <w:p w14:paraId="3ABD1333" w14:textId="77777777" w:rsidR="00923208" w:rsidRDefault="00923208">
      <w:r>
        <w:t xml:space="preserve">    </w:t>
      </w:r>
      <w:proofErr w:type="spellStart"/>
      <w:proofErr w:type="gramStart"/>
      <w:r>
        <w:t>canRaise</w:t>
      </w:r>
      <w:proofErr w:type="spellEnd"/>
      <w:proofErr w:type="gramEnd"/>
      <w:r>
        <w:t>: “true”,</w:t>
      </w:r>
    </w:p>
    <w:p w14:paraId="029652CA" w14:textId="77777777" w:rsidR="00923208" w:rsidRDefault="00923208">
      <w:r>
        <w:t xml:space="preserve">    </w:t>
      </w:r>
      <w:proofErr w:type="spellStart"/>
      <w:proofErr w:type="gramStart"/>
      <w:r>
        <w:t>minAmount</w:t>
      </w:r>
      <w:proofErr w:type="spellEnd"/>
      <w:proofErr w:type="gramEnd"/>
      <w:r>
        <w:t>: “10.00”,</w:t>
      </w:r>
    </w:p>
    <w:p w14:paraId="5BF2B8E4" w14:textId="77777777" w:rsidR="00923208" w:rsidRDefault="00923208">
      <w:r>
        <w:t xml:space="preserve">    </w:t>
      </w:r>
      <w:proofErr w:type="spellStart"/>
      <w:proofErr w:type="gramStart"/>
      <w:r>
        <w:t>maxAmount</w:t>
      </w:r>
      <w:proofErr w:type="spellEnd"/>
      <w:proofErr w:type="gramEnd"/>
      <w:r>
        <w:t>: “40”,</w:t>
      </w:r>
    </w:p>
    <w:p w14:paraId="09ABF4CD" w14:textId="77777777" w:rsidR="00923208" w:rsidRDefault="00923208">
      <w:r>
        <w:t>}</w:t>
      </w:r>
    </w:p>
    <w:p w14:paraId="24DB0B28" w14:textId="77777777" w:rsidR="00923208" w:rsidRDefault="00923208">
      <w:pPr>
        <w:pStyle w:val="Heading22"/>
      </w:pPr>
      <w:bookmarkStart w:id="61" w:name="_Toc158179494"/>
      <w:r>
        <w:t>Action: Player calls</w:t>
      </w:r>
      <w:bookmarkEnd w:id="61"/>
    </w:p>
    <w:p w14:paraId="0247B73B" w14:textId="77777777" w:rsidR="00923208" w:rsidRDefault="00923208">
      <w:pPr>
        <w:pStyle w:val="Heading32"/>
      </w:pPr>
      <w:r>
        <w:t>Channel</w:t>
      </w:r>
    </w:p>
    <w:p w14:paraId="144D00AB" w14:textId="3CC12741" w:rsidR="00923208" w:rsidRDefault="0029638C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r>
        <w:t>/service/user/&lt;</w:t>
      </w:r>
      <w:bookmarkStart w:id="62" w:name="_GoBack"/>
      <w:bookmarkEnd w:id="62"/>
      <w:r w:rsidR="00174FFF">
        <w:t>systemUserId</w:t>
      </w:r>
      <w:r>
        <w:t>&gt;</w:t>
      </w:r>
    </w:p>
    <w:p w14:paraId="691F565F" w14:textId="77777777" w:rsidR="00923208" w:rsidRDefault="00923208">
      <w:pPr>
        <w:pStyle w:val="Heading32"/>
      </w:pPr>
      <w:r>
        <w:t>Values</w:t>
      </w:r>
    </w:p>
    <w:p w14:paraId="72415878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action:String</w:t>
      </w:r>
      <w:proofErr w:type="spellEnd"/>
      <w:proofErr w:type="gramEnd"/>
      <w:r>
        <w:t xml:space="preserve"> – Player action</w:t>
      </w:r>
    </w:p>
    <w:p w14:paraId="4FEBEB41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gamblerId:Long</w:t>
      </w:r>
      <w:proofErr w:type="spellEnd"/>
      <w:proofErr w:type="gramEnd"/>
      <w:r>
        <w:t xml:space="preserve"> – Gambler identifier</w:t>
      </w:r>
    </w:p>
    <w:p w14:paraId="28ACF99A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success:Integer</w:t>
      </w:r>
      <w:proofErr w:type="spellEnd"/>
      <w:proofErr w:type="gramEnd"/>
      <w:r>
        <w:t xml:space="preserve"> – 1 = true, 0 = false</w:t>
      </w:r>
    </w:p>
    <w:p w14:paraId="0EF04C62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message:String</w:t>
      </w:r>
      <w:proofErr w:type="spellEnd"/>
      <w:proofErr w:type="gramEnd"/>
      <w:r>
        <w:t xml:space="preserve"> – Server message</w:t>
      </w:r>
    </w:p>
    <w:p w14:paraId="33AF115C" w14:textId="77777777" w:rsidR="00923208" w:rsidRDefault="00923208">
      <w:pPr>
        <w:pStyle w:val="Heading32"/>
      </w:pPr>
      <w:r>
        <w:t>Example</w:t>
      </w:r>
    </w:p>
    <w:p w14:paraId="5E39D461" w14:textId="77777777" w:rsidR="00923208" w:rsidRDefault="00923208">
      <w:r>
        <w:t>{</w:t>
      </w:r>
    </w:p>
    <w:p w14:paraId="6B9584E5" w14:textId="77777777" w:rsidR="00923208" w:rsidRDefault="00923208">
      <w:r>
        <w:t xml:space="preserve">    </w:t>
      </w:r>
      <w:proofErr w:type="gramStart"/>
      <w:r>
        <w:t>action</w:t>
      </w:r>
      <w:proofErr w:type="gramEnd"/>
      <w:r>
        <w:t>: “CALL_ACTION”,</w:t>
      </w:r>
    </w:p>
    <w:p w14:paraId="62184877" w14:textId="77777777" w:rsidR="00923208" w:rsidRDefault="00923208">
      <w:r>
        <w:t xml:space="preserve">    </w:t>
      </w:r>
      <w:proofErr w:type="spellStart"/>
      <w:proofErr w:type="gramStart"/>
      <w:r>
        <w:t>gamblerId</w:t>
      </w:r>
      <w:proofErr w:type="spellEnd"/>
      <w:proofErr w:type="gramEnd"/>
      <w:r>
        <w:t>: “1”</w:t>
      </w:r>
    </w:p>
    <w:p w14:paraId="58A0E00F" w14:textId="77777777" w:rsidR="00923208" w:rsidRDefault="00923208">
      <w:r>
        <w:t>}</w:t>
      </w:r>
    </w:p>
    <w:p w14:paraId="2EC08FB1" w14:textId="77777777" w:rsidR="00923208" w:rsidRDefault="00923208">
      <w:pPr>
        <w:pStyle w:val="Heading32"/>
      </w:pPr>
      <w:r>
        <w:t>Success</w:t>
      </w:r>
    </w:p>
    <w:p w14:paraId="2C5556E3" w14:textId="77777777" w:rsidR="00923208" w:rsidRDefault="00923208">
      <w:r>
        <w:t>{</w:t>
      </w:r>
    </w:p>
    <w:p w14:paraId="60F31748" w14:textId="77777777" w:rsidR="00923208" w:rsidRDefault="00923208">
      <w:r>
        <w:t xml:space="preserve">    </w:t>
      </w:r>
      <w:proofErr w:type="gramStart"/>
      <w:r>
        <w:t>success</w:t>
      </w:r>
      <w:proofErr w:type="gramEnd"/>
      <w:r>
        <w:t>: “1”,</w:t>
      </w:r>
    </w:p>
    <w:p w14:paraId="68D116AC" w14:textId="77777777" w:rsidR="00923208" w:rsidRDefault="00923208">
      <w:r>
        <w:t xml:space="preserve">    </w:t>
      </w:r>
      <w:proofErr w:type="gramStart"/>
      <w:r>
        <w:t>message</w:t>
      </w:r>
      <w:proofErr w:type="gramEnd"/>
      <w:r>
        <w:t>: “You called successfully”,</w:t>
      </w:r>
    </w:p>
    <w:p w14:paraId="385FA571" w14:textId="77777777" w:rsidR="00923208" w:rsidRDefault="00923208">
      <w:r>
        <w:t>}</w:t>
      </w:r>
    </w:p>
    <w:p w14:paraId="485ABB8A" w14:textId="77777777" w:rsidR="00923208" w:rsidRDefault="00923208">
      <w:pPr>
        <w:pStyle w:val="Heading32"/>
      </w:pPr>
      <w:r>
        <w:t>Failure</w:t>
      </w:r>
    </w:p>
    <w:p w14:paraId="5BD96EA7" w14:textId="77777777" w:rsidR="00923208" w:rsidRDefault="00923208">
      <w:r>
        <w:t>{</w:t>
      </w:r>
    </w:p>
    <w:p w14:paraId="3F76EE7C" w14:textId="77777777" w:rsidR="00923208" w:rsidRDefault="00923208">
      <w:r>
        <w:t xml:space="preserve">    </w:t>
      </w:r>
      <w:proofErr w:type="gramStart"/>
      <w:r>
        <w:t>success</w:t>
      </w:r>
      <w:proofErr w:type="gramEnd"/>
      <w:r>
        <w:t>: “0”,</w:t>
      </w:r>
    </w:p>
    <w:p w14:paraId="50A7E183" w14:textId="77777777" w:rsidR="00923208" w:rsidRDefault="00923208">
      <w:r>
        <w:lastRenderedPageBreak/>
        <w:t xml:space="preserve">    </w:t>
      </w:r>
      <w:proofErr w:type="gramStart"/>
      <w:r>
        <w:t>message</w:t>
      </w:r>
      <w:proofErr w:type="gramEnd"/>
      <w:r>
        <w:t>: “Bet unsuccessful”</w:t>
      </w:r>
    </w:p>
    <w:p w14:paraId="53834FF5" w14:textId="77777777" w:rsidR="00923208" w:rsidRDefault="00923208">
      <w:r>
        <w:t>}</w:t>
      </w:r>
    </w:p>
    <w:p w14:paraId="6F9F3D06" w14:textId="77777777" w:rsidR="00923208" w:rsidRDefault="00923208">
      <w:pPr>
        <w:pStyle w:val="Heading22"/>
      </w:pPr>
      <w:bookmarkStart w:id="63" w:name="_Toc158179495"/>
      <w:r>
        <w:t>Action: Player checks</w:t>
      </w:r>
      <w:bookmarkEnd w:id="63"/>
    </w:p>
    <w:p w14:paraId="4AF4F2E9" w14:textId="77777777" w:rsidR="00923208" w:rsidRDefault="00923208">
      <w:pPr>
        <w:pStyle w:val="Heading32"/>
      </w:pPr>
      <w:r>
        <w:t>Channel</w:t>
      </w:r>
    </w:p>
    <w:p w14:paraId="3217A57E" w14:textId="33DC260E" w:rsidR="00923208" w:rsidRDefault="0029638C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r>
        <w:t>/service/user/&lt;</w:t>
      </w:r>
      <w:proofErr w:type="spellStart"/>
      <w:r w:rsidR="00174FFF">
        <w:t>systemUserId</w:t>
      </w:r>
      <w:proofErr w:type="spellEnd"/>
      <w:r>
        <w:t>&gt;</w:t>
      </w:r>
    </w:p>
    <w:p w14:paraId="5034AC3D" w14:textId="77777777" w:rsidR="00923208" w:rsidRDefault="00923208">
      <w:pPr>
        <w:pStyle w:val="Heading32"/>
      </w:pPr>
      <w:r>
        <w:t>Values</w:t>
      </w:r>
    </w:p>
    <w:p w14:paraId="0FC0755B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action:String</w:t>
      </w:r>
      <w:proofErr w:type="spellEnd"/>
      <w:proofErr w:type="gramEnd"/>
      <w:r>
        <w:t xml:space="preserve"> – Player action</w:t>
      </w:r>
    </w:p>
    <w:p w14:paraId="6562EBB0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gamblerId:Long</w:t>
      </w:r>
      <w:proofErr w:type="spellEnd"/>
      <w:proofErr w:type="gramEnd"/>
      <w:r>
        <w:t xml:space="preserve"> – Gambler identifier</w:t>
      </w:r>
    </w:p>
    <w:p w14:paraId="1EF8B1A8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success:Integer</w:t>
      </w:r>
      <w:proofErr w:type="spellEnd"/>
      <w:proofErr w:type="gramEnd"/>
      <w:r>
        <w:t xml:space="preserve"> – 1 = true, 0 = false</w:t>
      </w:r>
    </w:p>
    <w:p w14:paraId="45C43107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message:String</w:t>
      </w:r>
      <w:proofErr w:type="spellEnd"/>
      <w:proofErr w:type="gramEnd"/>
      <w:r>
        <w:t xml:space="preserve"> – Server message</w:t>
      </w:r>
    </w:p>
    <w:p w14:paraId="1299BFD3" w14:textId="77777777" w:rsidR="00923208" w:rsidRDefault="00923208">
      <w:pPr>
        <w:pStyle w:val="Heading32"/>
      </w:pPr>
      <w:r>
        <w:t>Example</w:t>
      </w:r>
    </w:p>
    <w:p w14:paraId="2F60B2CF" w14:textId="77777777" w:rsidR="00923208" w:rsidRDefault="00923208">
      <w:r>
        <w:t>{</w:t>
      </w:r>
    </w:p>
    <w:p w14:paraId="2BB868AC" w14:textId="77777777" w:rsidR="00923208" w:rsidRDefault="00923208">
      <w:r>
        <w:t xml:space="preserve">    </w:t>
      </w:r>
      <w:proofErr w:type="gramStart"/>
      <w:r>
        <w:t>action</w:t>
      </w:r>
      <w:proofErr w:type="gramEnd"/>
      <w:r>
        <w:t>: “CHECK_ACTION”,</w:t>
      </w:r>
    </w:p>
    <w:p w14:paraId="5C944E2C" w14:textId="77777777" w:rsidR="00923208" w:rsidRDefault="00923208">
      <w:r>
        <w:t xml:space="preserve">    </w:t>
      </w:r>
      <w:proofErr w:type="spellStart"/>
      <w:proofErr w:type="gramStart"/>
      <w:r>
        <w:t>gamblerId</w:t>
      </w:r>
      <w:proofErr w:type="spellEnd"/>
      <w:proofErr w:type="gramEnd"/>
      <w:r>
        <w:t>: “1”</w:t>
      </w:r>
    </w:p>
    <w:p w14:paraId="4087D6F6" w14:textId="77777777" w:rsidR="00923208" w:rsidRDefault="00923208">
      <w:r>
        <w:t>}</w:t>
      </w:r>
    </w:p>
    <w:p w14:paraId="364E6134" w14:textId="77777777" w:rsidR="00923208" w:rsidRDefault="00923208">
      <w:pPr>
        <w:pStyle w:val="Heading32"/>
      </w:pPr>
      <w:r>
        <w:t>Success</w:t>
      </w:r>
    </w:p>
    <w:p w14:paraId="77F3C674" w14:textId="77777777" w:rsidR="00923208" w:rsidRDefault="00923208">
      <w:r>
        <w:t>{</w:t>
      </w:r>
    </w:p>
    <w:p w14:paraId="5E1143AE" w14:textId="77777777" w:rsidR="00923208" w:rsidRDefault="00923208">
      <w:r>
        <w:t xml:space="preserve">    </w:t>
      </w:r>
      <w:proofErr w:type="gramStart"/>
      <w:r>
        <w:t>success</w:t>
      </w:r>
      <w:proofErr w:type="gramEnd"/>
      <w:r>
        <w:t>: “1”,</w:t>
      </w:r>
    </w:p>
    <w:p w14:paraId="575E47A5" w14:textId="77777777" w:rsidR="00923208" w:rsidRDefault="00923208">
      <w:r>
        <w:t xml:space="preserve">    </w:t>
      </w:r>
      <w:proofErr w:type="gramStart"/>
      <w:r>
        <w:t>message</w:t>
      </w:r>
      <w:proofErr w:type="gramEnd"/>
      <w:r>
        <w:t>: “You checked successfully”,</w:t>
      </w:r>
    </w:p>
    <w:p w14:paraId="56EF7230" w14:textId="77777777" w:rsidR="00923208" w:rsidRDefault="00923208">
      <w:r>
        <w:t>}</w:t>
      </w:r>
    </w:p>
    <w:p w14:paraId="3AFC6ED5" w14:textId="77777777" w:rsidR="00923208" w:rsidRDefault="00923208">
      <w:pPr>
        <w:pStyle w:val="Heading32"/>
      </w:pPr>
      <w:r>
        <w:t>Failure</w:t>
      </w:r>
    </w:p>
    <w:p w14:paraId="0134C197" w14:textId="77777777" w:rsidR="00923208" w:rsidRDefault="00923208">
      <w:r>
        <w:t>{</w:t>
      </w:r>
    </w:p>
    <w:p w14:paraId="5FF37A05" w14:textId="77777777" w:rsidR="00923208" w:rsidRDefault="00923208">
      <w:r>
        <w:t xml:space="preserve">    </w:t>
      </w:r>
      <w:proofErr w:type="gramStart"/>
      <w:r>
        <w:t>success</w:t>
      </w:r>
      <w:proofErr w:type="gramEnd"/>
      <w:r>
        <w:t>: “0”,</w:t>
      </w:r>
    </w:p>
    <w:p w14:paraId="1A9D0C8D" w14:textId="77777777" w:rsidR="00923208" w:rsidRDefault="00923208">
      <w:r>
        <w:t xml:space="preserve">    </w:t>
      </w:r>
      <w:proofErr w:type="gramStart"/>
      <w:r>
        <w:t>message</w:t>
      </w:r>
      <w:proofErr w:type="gramEnd"/>
      <w:r>
        <w:t>: “Bet unsuccessful”</w:t>
      </w:r>
    </w:p>
    <w:p w14:paraId="15F75065" w14:textId="77777777" w:rsidR="00923208" w:rsidRDefault="00923208">
      <w:r>
        <w:t>}</w:t>
      </w:r>
    </w:p>
    <w:p w14:paraId="4BD3FDFE" w14:textId="77777777" w:rsidR="00923208" w:rsidRDefault="00923208">
      <w:pPr>
        <w:pStyle w:val="Heading22"/>
      </w:pPr>
      <w:bookmarkStart w:id="64" w:name="_Toc158179496"/>
      <w:r>
        <w:t>Action: Player raises</w:t>
      </w:r>
      <w:bookmarkEnd w:id="64"/>
    </w:p>
    <w:p w14:paraId="1EC3E82B" w14:textId="77777777" w:rsidR="00923208" w:rsidRDefault="00923208">
      <w:pPr>
        <w:pStyle w:val="Heading32"/>
      </w:pPr>
      <w:r>
        <w:t>Channel</w:t>
      </w:r>
    </w:p>
    <w:p w14:paraId="5CAE8CDD" w14:textId="3ED17408" w:rsidR="00923208" w:rsidRDefault="0029638C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r>
        <w:t>/service/user/&lt;</w:t>
      </w:r>
      <w:proofErr w:type="spellStart"/>
      <w:r w:rsidR="00174FFF">
        <w:t>systemUserId</w:t>
      </w:r>
      <w:proofErr w:type="spellEnd"/>
      <w:r>
        <w:t>&gt;</w:t>
      </w:r>
    </w:p>
    <w:p w14:paraId="2F5EF2EC" w14:textId="77777777" w:rsidR="00923208" w:rsidRDefault="00923208">
      <w:pPr>
        <w:pStyle w:val="Heading32"/>
      </w:pPr>
      <w:r>
        <w:t>Values</w:t>
      </w:r>
    </w:p>
    <w:p w14:paraId="689A0C24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action:String</w:t>
      </w:r>
      <w:proofErr w:type="spellEnd"/>
      <w:proofErr w:type="gramEnd"/>
      <w:r>
        <w:t xml:space="preserve"> – Player action</w:t>
      </w:r>
    </w:p>
    <w:p w14:paraId="78D0BB0F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gamblerId:Long</w:t>
      </w:r>
      <w:proofErr w:type="spellEnd"/>
      <w:proofErr w:type="gramEnd"/>
      <w:r>
        <w:t xml:space="preserve"> – Gambler identifier</w:t>
      </w:r>
    </w:p>
    <w:p w14:paraId="7AA5238F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amount:BigDecimal</w:t>
      </w:r>
      <w:proofErr w:type="spellEnd"/>
      <w:proofErr w:type="gramEnd"/>
      <w:r>
        <w:t xml:space="preserve"> – Raise amount (excluding call)</w:t>
      </w:r>
    </w:p>
    <w:p w14:paraId="2C52218E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success:Integer</w:t>
      </w:r>
      <w:proofErr w:type="spellEnd"/>
      <w:proofErr w:type="gramEnd"/>
      <w:r>
        <w:t xml:space="preserve"> – 1 = true, 0 = false</w:t>
      </w:r>
    </w:p>
    <w:p w14:paraId="65DE211F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message:String</w:t>
      </w:r>
      <w:proofErr w:type="spellEnd"/>
      <w:proofErr w:type="gramEnd"/>
      <w:r>
        <w:t xml:space="preserve"> – Server message</w:t>
      </w:r>
    </w:p>
    <w:p w14:paraId="15A9889E" w14:textId="77777777" w:rsidR="00923208" w:rsidRDefault="00923208">
      <w:pPr>
        <w:pStyle w:val="Heading32"/>
      </w:pPr>
      <w:r>
        <w:t>Example</w:t>
      </w:r>
    </w:p>
    <w:p w14:paraId="23EACD86" w14:textId="77777777" w:rsidR="00923208" w:rsidRDefault="00923208">
      <w:r>
        <w:t>{</w:t>
      </w:r>
    </w:p>
    <w:p w14:paraId="01DB4308" w14:textId="77777777" w:rsidR="00923208" w:rsidRDefault="00923208">
      <w:r>
        <w:t xml:space="preserve">    </w:t>
      </w:r>
      <w:proofErr w:type="gramStart"/>
      <w:r>
        <w:t>action</w:t>
      </w:r>
      <w:proofErr w:type="gramEnd"/>
      <w:r>
        <w:t>: “RAISE_ACTION”,</w:t>
      </w:r>
    </w:p>
    <w:p w14:paraId="53A749F8" w14:textId="77777777" w:rsidR="00923208" w:rsidRDefault="00923208">
      <w:r>
        <w:t xml:space="preserve">    </w:t>
      </w:r>
      <w:proofErr w:type="spellStart"/>
      <w:proofErr w:type="gramStart"/>
      <w:r>
        <w:t>gamblerId</w:t>
      </w:r>
      <w:proofErr w:type="spellEnd"/>
      <w:proofErr w:type="gramEnd"/>
      <w:r>
        <w:t>: “1”,</w:t>
      </w:r>
    </w:p>
    <w:p w14:paraId="53CD948C" w14:textId="77777777" w:rsidR="00923208" w:rsidRDefault="00923208">
      <w:r>
        <w:lastRenderedPageBreak/>
        <w:t xml:space="preserve">    </w:t>
      </w:r>
      <w:proofErr w:type="gramStart"/>
      <w:r>
        <w:t>amount</w:t>
      </w:r>
      <w:proofErr w:type="gramEnd"/>
      <w:r>
        <w:t>: 40</w:t>
      </w:r>
    </w:p>
    <w:p w14:paraId="10C8AD75" w14:textId="77777777" w:rsidR="00923208" w:rsidRDefault="00923208">
      <w:r>
        <w:t>}</w:t>
      </w:r>
    </w:p>
    <w:p w14:paraId="7DB318DF" w14:textId="77777777" w:rsidR="00923208" w:rsidRDefault="00923208">
      <w:pPr>
        <w:pStyle w:val="Heading32"/>
      </w:pPr>
      <w:r>
        <w:t>Success</w:t>
      </w:r>
    </w:p>
    <w:p w14:paraId="5ACE2C21" w14:textId="77777777" w:rsidR="00923208" w:rsidRDefault="00923208">
      <w:r>
        <w:t>{</w:t>
      </w:r>
    </w:p>
    <w:p w14:paraId="327FD76A" w14:textId="77777777" w:rsidR="00923208" w:rsidRDefault="00923208">
      <w:r>
        <w:t xml:space="preserve">    </w:t>
      </w:r>
      <w:proofErr w:type="gramStart"/>
      <w:r>
        <w:t>success</w:t>
      </w:r>
      <w:proofErr w:type="gramEnd"/>
      <w:r>
        <w:t>: “1”,</w:t>
      </w:r>
    </w:p>
    <w:p w14:paraId="6D77C6C9" w14:textId="77777777" w:rsidR="00923208" w:rsidRDefault="00923208">
      <w:r>
        <w:t xml:space="preserve">    </w:t>
      </w:r>
      <w:proofErr w:type="gramStart"/>
      <w:r>
        <w:t>message</w:t>
      </w:r>
      <w:proofErr w:type="gramEnd"/>
      <w:r>
        <w:t>: “You raised successfully”,</w:t>
      </w:r>
    </w:p>
    <w:p w14:paraId="2711FF96" w14:textId="77777777" w:rsidR="00923208" w:rsidRDefault="00923208">
      <w:r>
        <w:t>}</w:t>
      </w:r>
    </w:p>
    <w:p w14:paraId="7886ECFD" w14:textId="77777777" w:rsidR="00923208" w:rsidRDefault="00923208">
      <w:pPr>
        <w:pStyle w:val="Heading32"/>
      </w:pPr>
      <w:r>
        <w:t>Failure</w:t>
      </w:r>
    </w:p>
    <w:p w14:paraId="6B3E9B65" w14:textId="77777777" w:rsidR="00923208" w:rsidRDefault="00923208">
      <w:r>
        <w:t>{</w:t>
      </w:r>
    </w:p>
    <w:p w14:paraId="5BDC6AB3" w14:textId="77777777" w:rsidR="00923208" w:rsidRDefault="00923208">
      <w:r>
        <w:t xml:space="preserve">    </w:t>
      </w:r>
      <w:proofErr w:type="gramStart"/>
      <w:r>
        <w:t>success</w:t>
      </w:r>
      <w:proofErr w:type="gramEnd"/>
      <w:r>
        <w:t>: “0”,</w:t>
      </w:r>
    </w:p>
    <w:p w14:paraId="31F63C5B" w14:textId="77777777" w:rsidR="00923208" w:rsidRDefault="00923208">
      <w:r>
        <w:t xml:space="preserve">    </w:t>
      </w:r>
      <w:proofErr w:type="gramStart"/>
      <w:r>
        <w:t>message</w:t>
      </w:r>
      <w:proofErr w:type="gramEnd"/>
      <w:r>
        <w:t>: “Bet unsuccessful”</w:t>
      </w:r>
    </w:p>
    <w:p w14:paraId="4E76350B" w14:textId="77777777" w:rsidR="00923208" w:rsidRDefault="00923208">
      <w:r>
        <w:t>}</w:t>
      </w:r>
    </w:p>
    <w:p w14:paraId="27DDB380" w14:textId="77777777" w:rsidR="00923208" w:rsidRDefault="00923208">
      <w:pPr>
        <w:pStyle w:val="Heading22"/>
      </w:pPr>
      <w:bookmarkStart w:id="65" w:name="_Toc158179497"/>
      <w:r>
        <w:t>Action: Player folds</w:t>
      </w:r>
      <w:bookmarkEnd w:id="65"/>
    </w:p>
    <w:p w14:paraId="7F3BFA6E" w14:textId="77777777" w:rsidR="00923208" w:rsidRDefault="00923208">
      <w:pPr>
        <w:pStyle w:val="Heading32"/>
      </w:pPr>
      <w:r>
        <w:t>Channel</w:t>
      </w:r>
    </w:p>
    <w:p w14:paraId="3B03525C" w14:textId="06DBD8C9" w:rsidR="00923208" w:rsidRDefault="0029638C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r>
        <w:t>/service/user/&lt;</w:t>
      </w:r>
      <w:proofErr w:type="spellStart"/>
      <w:r w:rsidR="00174FFF">
        <w:t>systemUserId</w:t>
      </w:r>
      <w:proofErr w:type="spellEnd"/>
      <w:r>
        <w:t>&gt;</w:t>
      </w:r>
    </w:p>
    <w:p w14:paraId="097B6BC4" w14:textId="77777777" w:rsidR="00923208" w:rsidRDefault="00923208">
      <w:pPr>
        <w:pStyle w:val="Heading32"/>
      </w:pPr>
      <w:r>
        <w:t>Values</w:t>
      </w:r>
    </w:p>
    <w:p w14:paraId="5EE1F799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action:String</w:t>
      </w:r>
      <w:proofErr w:type="spellEnd"/>
      <w:proofErr w:type="gramEnd"/>
      <w:r>
        <w:t xml:space="preserve"> – Player action</w:t>
      </w:r>
    </w:p>
    <w:p w14:paraId="1DE487AB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gamblerId:Long</w:t>
      </w:r>
      <w:proofErr w:type="spellEnd"/>
      <w:proofErr w:type="gramEnd"/>
      <w:r>
        <w:t xml:space="preserve"> – Gambler identifier</w:t>
      </w:r>
    </w:p>
    <w:p w14:paraId="633571DA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success:Integer</w:t>
      </w:r>
      <w:proofErr w:type="spellEnd"/>
      <w:proofErr w:type="gramEnd"/>
      <w:r>
        <w:t xml:space="preserve"> – 1 = true, 0 = false</w:t>
      </w:r>
    </w:p>
    <w:p w14:paraId="145DA405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message:String</w:t>
      </w:r>
      <w:proofErr w:type="spellEnd"/>
      <w:proofErr w:type="gramEnd"/>
      <w:r>
        <w:t xml:space="preserve"> – Server message</w:t>
      </w:r>
    </w:p>
    <w:p w14:paraId="676A15E7" w14:textId="77777777" w:rsidR="00923208" w:rsidRDefault="00923208">
      <w:pPr>
        <w:pStyle w:val="Heading32"/>
      </w:pPr>
      <w:r>
        <w:t>Example</w:t>
      </w:r>
    </w:p>
    <w:p w14:paraId="6BD720B2" w14:textId="77777777" w:rsidR="00923208" w:rsidRDefault="00923208">
      <w:r>
        <w:t>{</w:t>
      </w:r>
    </w:p>
    <w:p w14:paraId="370E4E71" w14:textId="77777777" w:rsidR="00923208" w:rsidRDefault="00923208">
      <w:r>
        <w:t xml:space="preserve">    </w:t>
      </w:r>
      <w:proofErr w:type="gramStart"/>
      <w:r>
        <w:t>action</w:t>
      </w:r>
      <w:proofErr w:type="gramEnd"/>
      <w:r>
        <w:t>: “FOLD_ACTION”,</w:t>
      </w:r>
    </w:p>
    <w:p w14:paraId="3AE40F9B" w14:textId="77777777" w:rsidR="00923208" w:rsidRDefault="00923208">
      <w:r>
        <w:t xml:space="preserve">    </w:t>
      </w:r>
      <w:proofErr w:type="spellStart"/>
      <w:proofErr w:type="gramStart"/>
      <w:r>
        <w:t>gamblerId</w:t>
      </w:r>
      <w:proofErr w:type="spellEnd"/>
      <w:proofErr w:type="gramEnd"/>
      <w:r>
        <w:t>: “1”</w:t>
      </w:r>
    </w:p>
    <w:p w14:paraId="5A377CE2" w14:textId="77777777" w:rsidR="00923208" w:rsidRDefault="00923208">
      <w:r>
        <w:t>}</w:t>
      </w:r>
    </w:p>
    <w:p w14:paraId="1DBEC032" w14:textId="77777777" w:rsidR="00923208" w:rsidRDefault="00923208">
      <w:pPr>
        <w:pStyle w:val="Heading32"/>
      </w:pPr>
      <w:r>
        <w:t>Success</w:t>
      </w:r>
    </w:p>
    <w:p w14:paraId="39E00CB1" w14:textId="77777777" w:rsidR="00923208" w:rsidRDefault="00923208">
      <w:r>
        <w:t>{</w:t>
      </w:r>
    </w:p>
    <w:p w14:paraId="6353A390" w14:textId="77777777" w:rsidR="00923208" w:rsidRDefault="00923208">
      <w:r>
        <w:t xml:space="preserve">    </w:t>
      </w:r>
      <w:proofErr w:type="gramStart"/>
      <w:r>
        <w:t>success</w:t>
      </w:r>
      <w:proofErr w:type="gramEnd"/>
      <w:r>
        <w:t>: “1”,</w:t>
      </w:r>
    </w:p>
    <w:p w14:paraId="1AB6AD2C" w14:textId="77777777" w:rsidR="00923208" w:rsidRDefault="00923208">
      <w:r>
        <w:t xml:space="preserve">    </w:t>
      </w:r>
      <w:proofErr w:type="gramStart"/>
      <w:r>
        <w:t>message</w:t>
      </w:r>
      <w:proofErr w:type="gramEnd"/>
      <w:r>
        <w:t>: “You folded successfully”,</w:t>
      </w:r>
    </w:p>
    <w:p w14:paraId="6D1E2D00" w14:textId="77777777" w:rsidR="00923208" w:rsidRDefault="00923208">
      <w:r>
        <w:t>}</w:t>
      </w:r>
    </w:p>
    <w:p w14:paraId="39B145CC" w14:textId="77777777" w:rsidR="00923208" w:rsidRDefault="00923208">
      <w:pPr>
        <w:pStyle w:val="Heading32"/>
      </w:pPr>
      <w:r>
        <w:t>Failure</w:t>
      </w:r>
    </w:p>
    <w:p w14:paraId="60CF730E" w14:textId="77777777" w:rsidR="00923208" w:rsidRDefault="00923208">
      <w:r>
        <w:t>{</w:t>
      </w:r>
    </w:p>
    <w:p w14:paraId="117DD906" w14:textId="77777777" w:rsidR="00923208" w:rsidRDefault="00923208">
      <w:r>
        <w:t xml:space="preserve">    </w:t>
      </w:r>
      <w:proofErr w:type="gramStart"/>
      <w:r>
        <w:t>success</w:t>
      </w:r>
      <w:proofErr w:type="gramEnd"/>
      <w:r>
        <w:t>: “0”,</w:t>
      </w:r>
    </w:p>
    <w:p w14:paraId="23FB751A" w14:textId="77777777" w:rsidR="00923208" w:rsidRDefault="00923208">
      <w:r>
        <w:t xml:space="preserve">    </w:t>
      </w:r>
      <w:proofErr w:type="gramStart"/>
      <w:r>
        <w:t>message</w:t>
      </w:r>
      <w:proofErr w:type="gramEnd"/>
      <w:r>
        <w:t>: “Fold unsuccessful”</w:t>
      </w:r>
    </w:p>
    <w:p w14:paraId="00C82996" w14:textId="77777777" w:rsidR="00923208" w:rsidRDefault="00923208">
      <w:r>
        <w:t>}</w:t>
      </w:r>
    </w:p>
    <w:p w14:paraId="19F00961" w14:textId="77777777" w:rsidR="00923208" w:rsidRDefault="00923208">
      <w:pPr>
        <w:pStyle w:val="Heading12"/>
        <w:ind w:left="360"/>
      </w:pPr>
      <w:bookmarkStart w:id="66" w:name="_TOC15171"/>
      <w:bookmarkStart w:id="67" w:name="_Toc157844291"/>
      <w:bookmarkStart w:id="68" w:name="_Toc158179498"/>
      <w:bookmarkEnd w:id="66"/>
      <w:r>
        <w:lastRenderedPageBreak/>
        <w:t>Leave game</w:t>
      </w:r>
      <w:bookmarkEnd w:id="67"/>
      <w:bookmarkEnd w:id="68"/>
    </w:p>
    <w:p w14:paraId="28A49652" w14:textId="77777777" w:rsidR="00923208" w:rsidRDefault="00923208">
      <w:pPr>
        <w:pStyle w:val="Heading22"/>
      </w:pPr>
      <w:bookmarkStart w:id="69" w:name="_Toc158179499"/>
      <w:r>
        <w:t>Action: Player leaves game</w:t>
      </w:r>
      <w:bookmarkEnd w:id="69"/>
    </w:p>
    <w:p w14:paraId="4D27A317" w14:textId="77777777" w:rsidR="00923208" w:rsidRDefault="00923208">
      <w:pPr>
        <w:pStyle w:val="Heading32"/>
      </w:pPr>
      <w:r>
        <w:t>Channel</w:t>
      </w:r>
    </w:p>
    <w:p w14:paraId="04A87CA4" w14:textId="2E95744F" w:rsidR="00923208" w:rsidRDefault="0029638C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r>
        <w:t>/service/user/&lt;</w:t>
      </w:r>
      <w:proofErr w:type="spellStart"/>
      <w:r w:rsidR="00174FFF">
        <w:t>systemUserId</w:t>
      </w:r>
      <w:proofErr w:type="spellEnd"/>
      <w:r>
        <w:t>&gt;</w:t>
      </w:r>
    </w:p>
    <w:p w14:paraId="4EC2621D" w14:textId="77777777" w:rsidR="00923208" w:rsidRDefault="00923208">
      <w:pPr>
        <w:pStyle w:val="Heading32"/>
      </w:pPr>
      <w:r>
        <w:t>Values</w:t>
      </w:r>
    </w:p>
    <w:p w14:paraId="123AD7C4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action:String</w:t>
      </w:r>
      <w:proofErr w:type="spellEnd"/>
      <w:proofErr w:type="gramEnd"/>
      <w:r>
        <w:t xml:space="preserve"> – Player action</w:t>
      </w:r>
    </w:p>
    <w:p w14:paraId="76743CE3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playerId:Long</w:t>
      </w:r>
      <w:proofErr w:type="spellEnd"/>
      <w:proofErr w:type="gramEnd"/>
      <w:r>
        <w:t xml:space="preserve"> – Player identifier</w:t>
      </w:r>
    </w:p>
    <w:p w14:paraId="6450C3A1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pokergameId:Long</w:t>
      </w:r>
      <w:proofErr w:type="spellEnd"/>
      <w:proofErr w:type="gramEnd"/>
      <w:r>
        <w:t xml:space="preserve"> – Poker game identifier</w:t>
      </w:r>
    </w:p>
    <w:p w14:paraId="096DD860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success:Integer</w:t>
      </w:r>
      <w:proofErr w:type="spellEnd"/>
      <w:proofErr w:type="gramEnd"/>
      <w:r>
        <w:t xml:space="preserve"> – 1 = true, 0 = false</w:t>
      </w:r>
    </w:p>
    <w:p w14:paraId="56128908" w14:textId="77777777" w:rsidR="00923208" w:rsidRDefault="00923208" w:rsidP="007712EB">
      <w:pPr>
        <w:pStyle w:val="ListParagraph"/>
        <w:numPr>
          <w:ilvl w:val="0"/>
          <w:numId w:val="11"/>
        </w:numPr>
        <w:ind w:hanging="360"/>
        <w:rPr>
          <w:rFonts w:ascii="Lucida Grande" w:hAnsi="Symbol" w:hint="eastAsia"/>
        </w:rPr>
      </w:pPr>
      <w:proofErr w:type="spellStart"/>
      <w:proofErr w:type="gramStart"/>
      <w:r>
        <w:t>message:String</w:t>
      </w:r>
      <w:proofErr w:type="spellEnd"/>
      <w:proofErr w:type="gramEnd"/>
      <w:r>
        <w:t xml:space="preserve"> – Server message</w:t>
      </w:r>
    </w:p>
    <w:p w14:paraId="201FCD8D" w14:textId="77777777" w:rsidR="00923208" w:rsidRDefault="00923208">
      <w:pPr>
        <w:pStyle w:val="Heading32"/>
      </w:pPr>
      <w:r>
        <w:t>Example</w:t>
      </w:r>
    </w:p>
    <w:p w14:paraId="7F1D654C" w14:textId="77777777" w:rsidR="00923208" w:rsidRDefault="00923208">
      <w:r>
        <w:t>{</w:t>
      </w:r>
    </w:p>
    <w:p w14:paraId="25C414F7" w14:textId="77777777" w:rsidR="00923208" w:rsidRDefault="00923208">
      <w:r>
        <w:t xml:space="preserve">    </w:t>
      </w:r>
      <w:proofErr w:type="gramStart"/>
      <w:r>
        <w:t>action</w:t>
      </w:r>
      <w:proofErr w:type="gramEnd"/>
      <w:r>
        <w:t>: “LEAVE_ACTION”,</w:t>
      </w:r>
    </w:p>
    <w:p w14:paraId="6E65010C" w14:textId="77777777" w:rsidR="00923208" w:rsidRDefault="00923208">
      <w:r>
        <w:t xml:space="preserve">    </w:t>
      </w:r>
      <w:proofErr w:type="spellStart"/>
      <w:proofErr w:type="gramStart"/>
      <w:r>
        <w:t>playerId</w:t>
      </w:r>
      <w:proofErr w:type="spellEnd"/>
      <w:proofErr w:type="gramEnd"/>
      <w:r>
        <w:t>: “1”,</w:t>
      </w:r>
    </w:p>
    <w:p w14:paraId="33E627D7" w14:textId="77777777" w:rsidR="00923208" w:rsidRDefault="00923208">
      <w:r>
        <w:t xml:space="preserve">    </w:t>
      </w:r>
      <w:proofErr w:type="spellStart"/>
      <w:proofErr w:type="gramStart"/>
      <w:r>
        <w:t>pokergameId</w:t>
      </w:r>
      <w:proofErr w:type="spellEnd"/>
      <w:proofErr w:type="gramEnd"/>
      <w:r>
        <w:t>: “1”</w:t>
      </w:r>
    </w:p>
    <w:p w14:paraId="1F932DF6" w14:textId="77777777" w:rsidR="00923208" w:rsidRDefault="00923208">
      <w:r>
        <w:t>}</w:t>
      </w:r>
    </w:p>
    <w:p w14:paraId="6C56FB73" w14:textId="77777777" w:rsidR="00923208" w:rsidRDefault="00923208">
      <w:pPr>
        <w:pStyle w:val="Heading32"/>
      </w:pPr>
      <w:r>
        <w:t>Success</w:t>
      </w:r>
    </w:p>
    <w:p w14:paraId="5FF956BF" w14:textId="77777777" w:rsidR="00923208" w:rsidRDefault="00923208">
      <w:r>
        <w:t>{</w:t>
      </w:r>
    </w:p>
    <w:p w14:paraId="7B81D3D8" w14:textId="77777777" w:rsidR="00923208" w:rsidRDefault="00923208">
      <w:r>
        <w:t xml:space="preserve">    </w:t>
      </w:r>
      <w:proofErr w:type="gramStart"/>
      <w:r>
        <w:t>success</w:t>
      </w:r>
      <w:proofErr w:type="gramEnd"/>
      <w:r>
        <w:t>: “1”,</w:t>
      </w:r>
    </w:p>
    <w:p w14:paraId="3EA90C57" w14:textId="77777777" w:rsidR="00923208" w:rsidRDefault="00923208">
      <w:r>
        <w:t xml:space="preserve">    </w:t>
      </w:r>
      <w:proofErr w:type="gramStart"/>
      <w:r>
        <w:t>message</w:t>
      </w:r>
      <w:proofErr w:type="gramEnd"/>
      <w:r>
        <w:t>: “You left the game”,</w:t>
      </w:r>
    </w:p>
    <w:p w14:paraId="764B3DA5" w14:textId="77777777" w:rsidR="00923208" w:rsidRDefault="00923208">
      <w:r>
        <w:t>}</w:t>
      </w:r>
    </w:p>
    <w:p w14:paraId="3F88CD31" w14:textId="77777777" w:rsidR="00923208" w:rsidRDefault="00923208">
      <w:pPr>
        <w:pStyle w:val="Heading32"/>
      </w:pPr>
      <w:r>
        <w:t>Failure</w:t>
      </w:r>
    </w:p>
    <w:p w14:paraId="7E349A27" w14:textId="77777777" w:rsidR="00923208" w:rsidRDefault="00923208">
      <w:r>
        <w:t>{</w:t>
      </w:r>
    </w:p>
    <w:p w14:paraId="430AC3B4" w14:textId="77777777" w:rsidR="00923208" w:rsidRDefault="00923208">
      <w:r>
        <w:t xml:space="preserve">    </w:t>
      </w:r>
      <w:proofErr w:type="gramStart"/>
      <w:r>
        <w:t>success</w:t>
      </w:r>
      <w:proofErr w:type="gramEnd"/>
      <w:r>
        <w:t>: “0”,</w:t>
      </w:r>
    </w:p>
    <w:p w14:paraId="0F029BD9" w14:textId="77777777" w:rsidR="00923208" w:rsidRDefault="00923208">
      <w:r>
        <w:t xml:space="preserve">    </w:t>
      </w:r>
      <w:proofErr w:type="gramStart"/>
      <w:r>
        <w:t>message</w:t>
      </w:r>
      <w:proofErr w:type="gramEnd"/>
      <w:r>
        <w:t>: “Couldn’t leave the game”</w:t>
      </w:r>
    </w:p>
    <w:p w14:paraId="722183EF" w14:textId="77777777" w:rsidR="00923208" w:rsidRDefault="00923208">
      <w:pPr>
        <w:rPr>
          <w:rFonts w:ascii="Times New Roman" w:eastAsia="Times New Roman" w:hAnsi="Times New Roman"/>
          <w:color w:val="auto"/>
          <w:sz w:val="20"/>
          <w:lang w:bidi="x-none"/>
        </w:rPr>
      </w:pPr>
      <w:r>
        <w:t>}</w:t>
      </w:r>
    </w:p>
    <w:sectPr w:rsidR="0092320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8CA8D" w14:textId="77777777" w:rsidR="00174FFF" w:rsidRDefault="00174FFF">
      <w:r>
        <w:separator/>
      </w:r>
    </w:p>
  </w:endnote>
  <w:endnote w:type="continuationSeparator" w:id="0">
    <w:p w14:paraId="74968553" w14:textId="77777777" w:rsidR="00174FFF" w:rsidRDefault="00174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CF5932" w14:textId="77777777" w:rsidR="00174FFF" w:rsidRDefault="00174FFF">
      <w:r>
        <w:separator/>
      </w:r>
    </w:p>
  </w:footnote>
  <w:footnote w:type="continuationSeparator" w:id="0">
    <w:p w14:paraId="68405EE3" w14:textId="77777777" w:rsidR="00174FFF" w:rsidRDefault="00174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5"/>
    <w:multiLevelType w:val="multilevel"/>
    <w:tmpl w:val="894EE877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07"/>
    <w:multiLevelType w:val="multilevel"/>
    <w:tmpl w:val="894EE879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7">
    <w:nsid w:val="00000008"/>
    <w:multiLevelType w:val="multilevel"/>
    <w:tmpl w:val="894EE8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74A56D7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92F6FB8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B912DC7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1236351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5902CFC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1"/>
  </w:num>
  <w:num w:numId="11">
    <w:abstractNumId w:val="8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D83"/>
    <w:rsid w:val="00174857"/>
    <w:rsid w:val="00174FFF"/>
    <w:rsid w:val="001D0276"/>
    <w:rsid w:val="0029638C"/>
    <w:rsid w:val="0036103B"/>
    <w:rsid w:val="00486788"/>
    <w:rsid w:val="004B1A5F"/>
    <w:rsid w:val="00550D83"/>
    <w:rsid w:val="0055320C"/>
    <w:rsid w:val="00572280"/>
    <w:rsid w:val="007712EB"/>
    <w:rsid w:val="007D3761"/>
    <w:rsid w:val="00923208"/>
    <w:rsid w:val="00AA441C"/>
    <w:rsid w:val="00B176E6"/>
    <w:rsid w:val="00D60274"/>
    <w:rsid w:val="00D61A63"/>
    <w:rsid w:val="00D66D7E"/>
    <w:rsid w:val="00E453FC"/>
    <w:rsid w:val="00E73979"/>
    <w:rsid w:val="00E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96167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rFonts w:ascii="Cambria" w:eastAsia="ヒラギノ角ゴ Pro W3" w:hAnsi="Cambri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Body"/>
    <w:qFormat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1">
    <w:name w:val="Heading 21"/>
    <w:next w:val="Body"/>
    <w:qFormat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31">
    <w:name w:val="Heading 31"/>
    <w:next w:val="Body"/>
    <w:qFormat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41">
    <w:name w:val="Heading 41"/>
    <w:next w:val="Body"/>
    <w:qFormat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51">
    <w:name w:val="Heading 51"/>
    <w:next w:val="Body"/>
    <w:qFormat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61">
    <w:name w:val="Heading 61"/>
    <w:next w:val="Body"/>
    <w:qFormat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71">
    <w:name w:val="Heading 71"/>
    <w:next w:val="Body"/>
    <w:qFormat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81">
    <w:name w:val="Heading 81"/>
    <w:next w:val="Body"/>
    <w:qFormat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91">
    <w:name w:val="Heading 91"/>
    <w:next w:val="Body"/>
    <w:qFormat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">
    <w:name w:val="Free Form"/>
    <w:rPr>
      <w:rFonts w:ascii="Cambria" w:eastAsia="ヒラギノ角ゴ Pro W3" w:hAnsi="Cambria"/>
      <w:color w:val="000000"/>
      <w:sz w:val="24"/>
    </w:rPr>
  </w:style>
  <w:style w:type="paragraph" w:customStyle="1" w:styleId="Heading12">
    <w:name w:val="Heading 12"/>
    <w:next w:val="Normal"/>
    <w:pPr>
      <w:keepNext/>
      <w:keepLines/>
      <w:spacing w:before="480"/>
      <w:outlineLvl w:val="0"/>
    </w:pPr>
    <w:rPr>
      <w:rFonts w:ascii="Calibri Bold" w:eastAsia="ヒラギノ角ゴ Pro W3" w:hAnsi="Calibri Bold"/>
      <w:color w:val="254678"/>
      <w:sz w:val="32"/>
    </w:rPr>
  </w:style>
  <w:style w:type="paragraph" w:customStyle="1" w:styleId="TOC11">
    <w:name w:val="TOC 11"/>
    <w:pPr>
      <w:tabs>
        <w:tab w:val="right" w:leader="dot" w:pos="8640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TOC21">
    <w:name w:val="TOC 21"/>
    <w:pPr>
      <w:tabs>
        <w:tab w:val="right" w:leader="dot" w:pos="8640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TOC31">
    <w:name w:val="TOC 31"/>
    <w:basedOn w:val="TOCHeading1"/>
    <w:rPr>
      <w:sz w:val="24"/>
    </w:rPr>
  </w:style>
  <w:style w:type="paragraph" w:customStyle="1" w:styleId="TOCHeading1">
    <w:name w:val="TOC Heading 1"/>
    <w:pPr>
      <w:tabs>
        <w:tab w:val="right" w:leader="dot" w:pos="8640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TOC41">
    <w:name w:val="TOC 41"/>
    <w:pPr>
      <w:tabs>
        <w:tab w:val="right" w:leader="dot" w:pos="8640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Title1">
    <w:name w:val="Title1"/>
    <w:next w:val="Body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customStyle="1" w:styleId="Heading22">
    <w:name w:val="Heading 22"/>
    <w:next w:val="Normal"/>
    <w:pPr>
      <w:keepNext/>
      <w:keepLines/>
      <w:spacing w:before="200"/>
      <w:outlineLvl w:val="1"/>
    </w:pPr>
    <w:rPr>
      <w:rFonts w:ascii="Calibri Bold" w:eastAsia="ヒラギノ角ゴ Pro W3" w:hAnsi="Calibri Bold"/>
      <w:color w:val="3C6BB1"/>
      <w:sz w:val="26"/>
    </w:rPr>
  </w:style>
  <w:style w:type="paragraph" w:customStyle="1" w:styleId="Heading32">
    <w:name w:val="Heading 32"/>
    <w:next w:val="Normal"/>
    <w:pPr>
      <w:keepNext/>
      <w:keepLines/>
      <w:spacing w:before="200"/>
      <w:outlineLvl w:val="2"/>
    </w:pPr>
    <w:rPr>
      <w:rFonts w:ascii="Calibri Bold" w:eastAsia="ヒラギノ角ゴ Pro W3" w:hAnsi="Calibri Bold"/>
      <w:color w:val="3C6BB1"/>
      <w:sz w:val="24"/>
    </w:rPr>
  </w:style>
  <w:style w:type="paragraph" w:styleId="ListParagraph">
    <w:name w:val="List Paragraph"/>
    <w:qFormat/>
    <w:pPr>
      <w:ind w:left="720"/>
    </w:pPr>
    <w:rPr>
      <w:rFonts w:ascii="Cambria" w:eastAsia="ヒラギノ角ゴ Pro W3" w:hAnsi="Cambria"/>
      <w:color w:val="000000"/>
      <w:sz w:val="24"/>
    </w:rPr>
  </w:style>
  <w:style w:type="numbering" w:customStyle="1" w:styleId="List1">
    <w:name w:val="List 1"/>
  </w:style>
  <w:style w:type="numbering" w:customStyle="1" w:styleId="List21">
    <w:name w:val="List 21"/>
  </w:style>
  <w:style w:type="numbering" w:customStyle="1" w:styleId="List31">
    <w:name w:val="List 31"/>
  </w:style>
  <w:style w:type="numbering" w:customStyle="1" w:styleId="List41">
    <w:name w:val="List 41"/>
  </w:style>
  <w:style w:type="paragraph" w:styleId="Title">
    <w:name w:val="Title"/>
    <w:basedOn w:val="Normal"/>
    <w:next w:val="Normal"/>
    <w:link w:val="TitleChar"/>
    <w:qFormat/>
    <w:locked/>
    <w:rsid w:val="0092320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232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locked/>
    <w:rsid w:val="00923208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locked/>
    <w:rsid w:val="00923208"/>
  </w:style>
  <w:style w:type="paragraph" w:styleId="TOC2">
    <w:name w:val="toc 2"/>
    <w:basedOn w:val="Normal"/>
    <w:next w:val="Normal"/>
    <w:autoRedefine/>
    <w:uiPriority w:val="39"/>
    <w:locked/>
    <w:rsid w:val="00923208"/>
    <w:pPr>
      <w:ind w:left="240"/>
    </w:pPr>
  </w:style>
  <w:style w:type="paragraph" w:styleId="TOC4">
    <w:name w:val="toc 4"/>
    <w:basedOn w:val="Normal"/>
    <w:next w:val="Normal"/>
    <w:autoRedefine/>
    <w:locked/>
    <w:rsid w:val="00923208"/>
    <w:pPr>
      <w:ind w:left="720"/>
    </w:pPr>
  </w:style>
  <w:style w:type="paragraph" w:styleId="TOC5">
    <w:name w:val="toc 5"/>
    <w:basedOn w:val="Normal"/>
    <w:next w:val="Normal"/>
    <w:autoRedefine/>
    <w:locked/>
    <w:rsid w:val="00923208"/>
    <w:pPr>
      <w:ind w:left="960"/>
    </w:pPr>
  </w:style>
  <w:style w:type="paragraph" w:styleId="TOC6">
    <w:name w:val="toc 6"/>
    <w:basedOn w:val="Normal"/>
    <w:next w:val="Normal"/>
    <w:autoRedefine/>
    <w:locked/>
    <w:rsid w:val="00923208"/>
    <w:pPr>
      <w:ind w:left="1200"/>
    </w:pPr>
  </w:style>
  <w:style w:type="paragraph" w:styleId="TOC7">
    <w:name w:val="toc 7"/>
    <w:basedOn w:val="Normal"/>
    <w:next w:val="Normal"/>
    <w:autoRedefine/>
    <w:locked/>
    <w:rsid w:val="00923208"/>
    <w:pPr>
      <w:ind w:left="1440"/>
    </w:pPr>
  </w:style>
  <w:style w:type="paragraph" w:styleId="TOC8">
    <w:name w:val="toc 8"/>
    <w:basedOn w:val="Normal"/>
    <w:next w:val="Normal"/>
    <w:autoRedefine/>
    <w:locked/>
    <w:rsid w:val="00923208"/>
    <w:pPr>
      <w:ind w:left="1680"/>
    </w:pPr>
  </w:style>
  <w:style w:type="paragraph" w:styleId="TOC9">
    <w:name w:val="toc 9"/>
    <w:basedOn w:val="Normal"/>
    <w:next w:val="Normal"/>
    <w:autoRedefine/>
    <w:locked/>
    <w:rsid w:val="00923208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rFonts w:ascii="Cambria" w:eastAsia="ヒラギノ角ゴ Pro W3" w:hAnsi="Cambri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Body"/>
    <w:qFormat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1">
    <w:name w:val="Heading 21"/>
    <w:next w:val="Body"/>
    <w:qFormat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31">
    <w:name w:val="Heading 31"/>
    <w:next w:val="Body"/>
    <w:qFormat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41">
    <w:name w:val="Heading 41"/>
    <w:next w:val="Body"/>
    <w:qFormat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51">
    <w:name w:val="Heading 51"/>
    <w:next w:val="Body"/>
    <w:qFormat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61">
    <w:name w:val="Heading 61"/>
    <w:next w:val="Body"/>
    <w:qFormat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71">
    <w:name w:val="Heading 71"/>
    <w:next w:val="Body"/>
    <w:qFormat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81">
    <w:name w:val="Heading 81"/>
    <w:next w:val="Body"/>
    <w:qFormat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91">
    <w:name w:val="Heading 91"/>
    <w:next w:val="Body"/>
    <w:qFormat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">
    <w:name w:val="Free Form"/>
    <w:rPr>
      <w:rFonts w:ascii="Cambria" w:eastAsia="ヒラギノ角ゴ Pro W3" w:hAnsi="Cambria"/>
      <w:color w:val="000000"/>
      <w:sz w:val="24"/>
    </w:rPr>
  </w:style>
  <w:style w:type="paragraph" w:customStyle="1" w:styleId="Heading12">
    <w:name w:val="Heading 12"/>
    <w:next w:val="Normal"/>
    <w:pPr>
      <w:keepNext/>
      <w:keepLines/>
      <w:spacing w:before="480"/>
      <w:outlineLvl w:val="0"/>
    </w:pPr>
    <w:rPr>
      <w:rFonts w:ascii="Calibri Bold" w:eastAsia="ヒラギノ角ゴ Pro W3" w:hAnsi="Calibri Bold"/>
      <w:color w:val="254678"/>
      <w:sz w:val="32"/>
    </w:rPr>
  </w:style>
  <w:style w:type="paragraph" w:customStyle="1" w:styleId="TOC11">
    <w:name w:val="TOC 11"/>
    <w:pPr>
      <w:tabs>
        <w:tab w:val="right" w:leader="dot" w:pos="8640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TOC21">
    <w:name w:val="TOC 21"/>
    <w:pPr>
      <w:tabs>
        <w:tab w:val="right" w:leader="dot" w:pos="8640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TOC31">
    <w:name w:val="TOC 31"/>
    <w:basedOn w:val="TOCHeading1"/>
    <w:rPr>
      <w:sz w:val="24"/>
    </w:rPr>
  </w:style>
  <w:style w:type="paragraph" w:customStyle="1" w:styleId="TOCHeading1">
    <w:name w:val="TOC Heading 1"/>
    <w:pPr>
      <w:tabs>
        <w:tab w:val="right" w:leader="dot" w:pos="8640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TOC41">
    <w:name w:val="TOC 41"/>
    <w:pPr>
      <w:tabs>
        <w:tab w:val="right" w:leader="dot" w:pos="8640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Title1">
    <w:name w:val="Title1"/>
    <w:next w:val="Body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customStyle="1" w:styleId="Heading22">
    <w:name w:val="Heading 22"/>
    <w:next w:val="Normal"/>
    <w:pPr>
      <w:keepNext/>
      <w:keepLines/>
      <w:spacing w:before="200"/>
      <w:outlineLvl w:val="1"/>
    </w:pPr>
    <w:rPr>
      <w:rFonts w:ascii="Calibri Bold" w:eastAsia="ヒラギノ角ゴ Pro W3" w:hAnsi="Calibri Bold"/>
      <w:color w:val="3C6BB1"/>
      <w:sz w:val="26"/>
    </w:rPr>
  </w:style>
  <w:style w:type="paragraph" w:customStyle="1" w:styleId="Heading32">
    <w:name w:val="Heading 32"/>
    <w:next w:val="Normal"/>
    <w:pPr>
      <w:keepNext/>
      <w:keepLines/>
      <w:spacing w:before="200"/>
      <w:outlineLvl w:val="2"/>
    </w:pPr>
    <w:rPr>
      <w:rFonts w:ascii="Calibri Bold" w:eastAsia="ヒラギノ角ゴ Pro W3" w:hAnsi="Calibri Bold"/>
      <w:color w:val="3C6BB1"/>
      <w:sz w:val="24"/>
    </w:rPr>
  </w:style>
  <w:style w:type="paragraph" w:styleId="ListParagraph">
    <w:name w:val="List Paragraph"/>
    <w:qFormat/>
    <w:pPr>
      <w:ind w:left="720"/>
    </w:pPr>
    <w:rPr>
      <w:rFonts w:ascii="Cambria" w:eastAsia="ヒラギノ角ゴ Pro W3" w:hAnsi="Cambria"/>
      <w:color w:val="000000"/>
      <w:sz w:val="24"/>
    </w:rPr>
  </w:style>
  <w:style w:type="numbering" w:customStyle="1" w:styleId="List1">
    <w:name w:val="List 1"/>
  </w:style>
  <w:style w:type="numbering" w:customStyle="1" w:styleId="List21">
    <w:name w:val="List 21"/>
  </w:style>
  <w:style w:type="numbering" w:customStyle="1" w:styleId="List31">
    <w:name w:val="List 31"/>
  </w:style>
  <w:style w:type="numbering" w:customStyle="1" w:styleId="List41">
    <w:name w:val="List 41"/>
  </w:style>
  <w:style w:type="paragraph" w:styleId="Title">
    <w:name w:val="Title"/>
    <w:basedOn w:val="Normal"/>
    <w:next w:val="Normal"/>
    <w:link w:val="TitleChar"/>
    <w:qFormat/>
    <w:locked/>
    <w:rsid w:val="0092320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232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locked/>
    <w:rsid w:val="00923208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locked/>
    <w:rsid w:val="00923208"/>
  </w:style>
  <w:style w:type="paragraph" w:styleId="TOC2">
    <w:name w:val="toc 2"/>
    <w:basedOn w:val="Normal"/>
    <w:next w:val="Normal"/>
    <w:autoRedefine/>
    <w:uiPriority w:val="39"/>
    <w:locked/>
    <w:rsid w:val="00923208"/>
    <w:pPr>
      <w:ind w:left="240"/>
    </w:pPr>
  </w:style>
  <w:style w:type="paragraph" w:styleId="TOC4">
    <w:name w:val="toc 4"/>
    <w:basedOn w:val="Normal"/>
    <w:next w:val="Normal"/>
    <w:autoRedefine/>
    <w:locked/>
    <w:rsid w:val="00923208"/>
    <w:pPr>
      <w:ind w:left="720"/>
    </w:pPr>
  </w:style>
  <w:style w:type="paragraph" w:styleId="TOC5">
    <w:name w:val="toc 5"/>
    <w:basedOn w:val="Normal"/>
    <w:next w:val="Normal"/>
    <w:autoRedefine/>
    <w:locked/>
    <w:rsid w:val="00923208"/>
    <w:pPr>
      <w:ind w:left="960"/>
    </w:pPr>
  </w:style>
  <w:style w:type="paragraph" w:styleId="TOC6">
    <w:name w:val="toc 6"/>
    <w:basedOn w:val="Normal"/>
    <w:next w:val="Normal"/>
    <w:autoRedefine/>
    <w:locked/>
    <w:rsid w:val="00923208"/>
    <w:pPr>
      <w:ind w:left="1200"/>
    </w:pPr>
  </w:style>
  <w:style w:type="paragraph" w:styleId="TOC7">
    <w:name w:val="toc 7"/>
    <w:basedOn w:val="Normal"/>
    <w:next w:val="Normal"/>
    <w:autoRedefine/>
    <w:locked/>
    <w:rsid w:val="00923208"/>
    <w:pPr>
      <w:ind w:left="1440"/>
    </w:pPr>
  </w:style>
  <w:style w:type="paragraph" w:styleId="TOC8">
    <w:name w:val="toc 8"/>
    <w:basedOn w:val="Normal"/>
    <w:next w:val="Normal"/>
    <w:autoRedefine/>
    <w:locked/>
    <w:rsid w:val="00923208"/>
    <w:pPr>
      <w:ind w:left="1680"/>
    </w:pPr>
  </w:style>
  <w:style w:type="paragraph" w:styleId="TOC9">
    <w:name w:val="toc 9"/>
    <w:basedOn w:val="Normal"/>
    <w:next w:val="Normal"/>
    <w:autoRedefine/>
    <w:locked/>
    <w:rsid w:val="00923208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24</Pages>
  <Words>2862</Words>
  <Characters>16316</Characters>
  <Application>Microsoft Macintosh Word</Application>
  <DocSecurity>0</DocSecurity>
  <Lines>135</Lines>
  <Paragraphs>38</Paragraphs>
  <ScaleCrop>false</ScaleCrop>
  <Company>Health XCEL, Inc.</Company>
  <LinksUpToDate>false</LinksUpToDate>
  <CharactersWithSpaces>19140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Harvold</dc:creator>
  <cp:keywords/>
  <cp:lastModifiedBy>Bjorn Harvold</cp:lastModifiedBy>
  <cp:revision>18</cp:revision>
  <dcterms:created xsi:type="dcterms:W3CDTF">2011-01-28T20:27:00Z</dcterms:created>
  <dcterms:modified xsi:type="dcterms:W3CDTF">2011-03-31T03:25:00Z</dcterms:modified>
</cp:coreProperties>
</file>